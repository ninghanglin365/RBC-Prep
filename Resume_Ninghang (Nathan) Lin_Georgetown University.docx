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AF5FD" w14:textId="6895CC37" w:rsidR="006E29EB" w:rsidRPr="000F40F7" w:rsidRDefault="006414BA" w:rsidP="000F40F7">
      <w:pPr>
        <w:tabs>
          <w:tab w:val="left" w:pos="360"/>
          <w:tab w:val="right" w:pos="10800"/>
        </w:tabs>
        <w:jc w:val="center"/>
        <w:rPr>
          <w:sz w:val="24"/>
          <w:szCs w:val="24"/>
          <w:lang w:eastAsia="zh-CN"/>
        </w:rPr>
      </w:pPr>
      <w:bookmarkStart w:id="0" w:name="_GoBack"/>
      <w:bookmarkEnd w:id="0"/>
      <w:r w:rsidRPr="000F40F7">
        <w:rPr>
          <w:b/>
          <w:spacing w:val="1"/>
          <w:position w:val="-1"/>
          <w:sz w:val="48"/>
          <w:szCs w:val="48"/>
        </w:rPr>
        <w:t>N</w:t>
      </w:r>
      <w:r w:rsidRPr="000F40F7">
        <w:rPr>
          <w:b/>
          <w:position w:val="-1"/>
          <w:sz w:val="48"/>
          <w:szCs w:val="48"/>
        </w:rPr>
        <w:t>i</w:t>
      </w:r>
      <w:r w:rsidRPr="000F40F7">
        <w:rPr>
          <w:b/>
          <w:spacing w:val="1"/>
          <w:position w:val="-1"/>
          <w:sz w:val="48"/>
          <w:szCs w:val="48"/>
        </w:rPr>
        <w:t>nghan</w:t>
      </w:r>
      <w:r w:rsidRPr="000F40F7">
        <w:rPr>
          <w:b/>
          <w:position w:val="-1"/>
          <w:sz w:val="48"/>
          <w:szCs w:val="48"/>
        </w:rPr>
        <w:t>g</w:t>
      </w:r>
      <w:r w:rsidRPr="000F40F7">
        <w:rPr>
          <w:b/>
          <w:spacing w:val="-12"/>
          <w:position w:val="-1"/>
          <w:sz w:val="48"/>
          <w:szCs w:val="48"/>
        </w:rPr>
        <w:t xml:space="preserve"> </w:t>
      </w:r>
      <w:r w:rsidRPr="000F40F7">
        <w:rPr>
          <w:b/>
          <w:spacing w:val="1"/>
          <w:position w:val="-1"/>
          <w:sz w:val="48"/>
          <w:szCs w:val="48"/>
        </w:rPr>
        <w:t>(Nathan</w:t>
      </w:r>
      <w:r w:rsidRPr="000F40F7">
        <w:rPr>
          <w:b/>
          <w:position w:val="-1"/>
          <w:sz w:val="48"/>
          <w:szCs w:val="48"/>
        </w:rPr>
        <w:t>)</w:t>
      </w:r>
      <w:r w:rsidRPr="000F40F7">
        <w:rPr>
          <w:b/>
          <w:spacing w:val="-10"/>
          <w:position w:val="-1"/>
          <w:sz w:val="48"/>
          <w:szCs w:val="48"/>
        </w:rPr>
        <w:t xml:space="preserve"> </w:t>
      </w:r>
      <w:r w:rsidRPr="000F40F7">
        <w:rPr>
          <w:b/>
          <w:spacing w:val="1"/>
          <w:w w:val="99"/>
          <w:position w:val="-1"/>
          <w:sz w:val="48"/>
          <w:szCs w:val="48"/>
        </w:rPr>
        <w:t>Li</w:t>
      </w:r>
      <w:r w:rsidRPr="000F40F7">
        <w:rPr>
          <w:b/>
          <w:w w:val="99"/>
          <w:position w:val="-1"/>
          <w:sz w:val="48"/>
          <w:szCs w:val="48"/>
        </w:rPr>
        <w:t>n</w:t>
      </w:r>
      <w:r w:rsidR="000F40F7">
        <w:rPr>
          <w:rFonts w:eastAsia="Times New Roman" w:hint="eastAsia"/>
          <w:b/>
          <w:w w:val="99"/>
          <w:position w:val="-1"/>
          <w:sz w:val="28"/>
          <w:szCs w:val="28"/>
          <w:lang w:eastAsia="zh-CN"/>
        </w:rPr>
        <w:tab/>
      </w:r>
      <w:r w:rsidR="000F40F7" w:rsidRPr="000F40F7">
        <w:rPr>
          <w:spacing w:val="2"/>
          <w:position w:val="-1"/>
          <w:sz w:val="24"/>
          <w:szCs w:val="24"/>
        </w:rPr>
        <w:t>1645 N 21</w:t>
      </w:r>
      <w:r w:rsidR="000F40F7" w:rsidRPr="000F40F7">
        <w:rPr>
          <w:spacing w:val="2"/>
          <w:position w:val="-1"/>
          <w:sz w:val="24"/>
          <w:szCs w:val="24"/>
          <w:vertAlign w:val="superscript"/>
        </w:rPr>
        <w:t>st</w:t>
      </w:r>
      <w:r w:rsidR="000F40F7" w:rsidRPr="000F40F7">
        <w:rPr>
          <w:spacing w:val="2"/>
          <w:position w:val="-1"/>
          <w:sz w:val="24"/>
          <w:szCs w:val="24"/>
        </w:rPr>
        <w:t xml:space="preserve"> Road</w:t>
      </w:r>
      <w:r w:rsidR="000F40F7" w:rsidRPr="000F40F7">
        <w:rPr>
          <w:position w:val="-1"/>
          <w:sz w:val="24"/>
          <w:szCs w:val="24"/>
        </w:rPr>
        <w:t>.</w:t>
      </w:r>
      <w:r w:rsidR="000F40F7" w:rsidRPr="000F40F7">
        <w:rPr>
          <w:spacing w:val="16"/>
          <w:position w:val="-1"/>
          <w:sz w:val="24"/>
          <w:szCs w:val="24"/>
        </w:rPr>
        <w:t xml:space="preserve"> </w:t>
      </w:r>
      <w:r w:rsidR="000F40F7" w:rsidRPr="000F40F7">
        <w:rPr>
          <w:spacing w:val="2"/>
          <w:position w:val="-1"/>
          <w:sz w:val="24"/>
          <w:szCs w:val="24"/>
        </w:rPr>
        <w:t>Ap</w:t>
      </w:r>
      <w:r w:rsidR="000F40F7" w:rsidRPr="000F40F7">
        <w:rPr>
          <w:spacing w:val="1"/>
          <w:position w:val="-1"/>
          <w:sz w:val="24"/>
          <w:szCs w:val="24"/>
        </w:rPr>
        <w:t>t</w:t>
      </w:r>
      <w:r w:rsidR="000F40F7" w:rsidRPr="000F40F7">
        <w:rPr>
          <w:spacing w:val="2"/>
          <w:position w:val="-1"/>
          <w:sz w:val="24"/>
          <w:szCs w:val="24"/>
        </w:rPr>
        <w:t>#007</w:t>
      </w:r>
      <w:r w:rsidR="000F40F7" w:rsidRPr="000F40F7">
        <w:rPr>
          <w:position w:val="-1"/>
          <w:sz w:val="24"/>
          <w:szCs w:val="24"/>
        </w:rPr>
        <w:t>.</w:t>
      </w:r>
      <w:r w:rsidR="000F40F7" w:rsidRPr="000F40F7">
        <w:rPr>
          <w:spacing w:val="24"/>
          <w:position w:val="-1"/>
          <w:sz w:val="24"/>
          <w:szCs w:val="24"/>
        </w:rPr>
        <w:t xml:space="preserve"> </w:t>
      </w:r>
      <w:r w:rsidR="000F40F7" w:rsidRPr="000F40F7">
        <w:rPr>
          <w:spacing w:val="2"/>
          <w:position w:val="-1"/>
          <w:sz w:val="24"/>
          <w:szCs w:val="24"/>
        </w:rPr>
        <w:t>A</w:t>
      </w:r>
      <w:r w:rsidR="000F40F7" w:rsidRPr="000F40F7">
        <w:rPr>
          <w:spacing w:val="1"/>
          <w:position w:val="-1"/>
          <w:sz w:val="24"/>
          <w:szCs w:val="24"/>
        </w:rPr>
        <w:t>rli</w:t>
      </w:r>
      <w:r w:rsidR="000F40F7" w:rsidRPr="000F40F7">
        <w:rPr>
          <w:spacing w:val="2"/>
          <w:position w:val="-1"/>
          <w:sz w:val="24"/>
          <w:szCs w:val="24"/>
        </w:rPr>
        <w:t>ng</w:t>
      </w:r>
      <w:r w:rsidR="000F40F7" w:rsidRPr="000F40F7">
        <w:rPr>
          <w:spacing w:val="1"/>
          <w:position w:val="-1"/>
          <w:sz w:val="24"/>
          <w:szCs w:val="24"/>
        </w:rPr>
        <w:t>t</w:t>
      </w:r>
      <w:r w:rsidR="000F40F7" w:rsidRPr="000F40F7">
        <w:rPr>
          <w:spacing w:val="2"/>
          <w:position w:val="-1"/>
          <w:sz w:val="24"/>
          <w:szCs w:val="24"/>
        </w:rPr>
        <w:t>on</w:t>
      </w:r>
      <w:r w:rsidR="000F40F7" w:rsidRPr="000F40F7">
        <w:rPr>
          <w:position w:val="-1"/>
          <w:sz w:val="24"/>
          <w:szCs w:val="24"/>
        </w:rPr>
        <w:t>,</w:t>
      </w:r>
      <w:r w:rsidR="000F40F7" w:rsidRPr="000F40F7">
        <w:rPr>
          <w:spacing w:val="27"/>
          <w:position w:val="-1"/>
          <w:sz w:val="24"/>
          <w:szCs w:val="24"/>
        </w:rPr>
        <w:t xml:space="preserve"> </w:t>
      </w:r>
      <w:r w:rsidR="000F40F7" w:rsidRPr="000F40F7">
        <w:rPr>
          <w:spacing w:val="2"/>
          <w:position w:val="-1"/>
          <w:sz w:val="24"/>
          <w:szCs w:val="24"/>
        </w:rPr>
        <w:t>V</w:t>
      </w:r>
      <w:r w:rsidR="000F40F7" w:rsidRPr="000F40F7">
        <w:rPr>
          <w:position w:val="-1"/>
          <w:sz w:val="24"/>
          <w:szCs w:val="24"/>
        </w:rPr>
        <w:t>A</w:t>
      </w:r>
      <w:r w:rsidR="000F40F7" w:rsidRPr="000F40F7">
        <w:rPr>
          <w:spacing w:val="13"/>
          <w:position w:val="-1"/>
          <w:sz w:val="24"/>
          <w:szCs w:val="24"/>
        </w:rPr>
        <w:t xml:space="preserve"> </w:t>
      </w:r>
      <w:r w:rsidR="000F40F7" w:rsidRPr="000F40F7">
        <w:rPr>
          <w:spacing w:val="2"/>
          <w:w w:val="103"/>
          <w:position w:val="-1"/>
          <w:sz w:val="24"/>
          <w:szCs w:val="24"/>
        </w:rPr>
        <w:t>22209</w:t>
      </w:r>
    </w:p>
    <w:p w14:paraId="7FEE07BC" w14:textId="02ACBA7C" w:rsidR="000F40F7" w:rsidRPr="00794714" w:rsidRDefault="00794714" w:rsidP="00794714">
      <w:pPr>
        <w:tabs>
          <w:tab w:val="left" w:pos="360"/>
          <w:tab w:val="right" w:pos="10800"/>
        </w:tabs>
        <w:rPr>
          <w:spacing w:val="1"/>
          <w:w w:val="99"/>
          <w:sz w:val="24"/>
          <w:szCs w:val="24"/>
          <w:lang w:eastAsia="zh-CN"/>
        </w:rPr>
      </w:pPr>
      <w:r>
        <w:rPr>
          <w:spacing w:val="1"/>
          <w:w w:val="99"/>
          <w:sz w:val="24"/>
          <w:szCs w:val="24"/>
          <w:lang w:eastAsia="zh-CN"/>
        </w:rPr>
        <w:tab/>
      </w:r>
      <w:r>
        <w:rPr>
          <w:spacing w:val="1"/>
          <w:w w:val="99"/>
          <w:sz w:val="24"/>
          <w:szCs w:val="24"/>
          <w:lang w:eastAsia="zh-CN"/>
        </w:rPr>
        <w:tab/>
        <w:t>PH: (202) 316-</w:t>
      </w:r>
      <w:proofErr w:type="gramStart"/>
      <w:r>
        <w:rPr>
          <w:spacing w:val="1"/>
          <w:w w:val="99"/>
          <w:sz w:val="24"/>
          <w:szCs w:val="24"/>
          <w:lang w:eastAsia="zh-CN"/>
        </w:rPr>
        <w:t xml:space="preserve">0386  </w:t>
      </w:r>
      <w:r w:rsidRPr="00794714">
        <w:rPr>
          <w:spacing w:val="1"/>
          <w:w w:val="99"/>
          <w:sz w:val="24"/>
          <w:szCs w:val="24"/>
          <w:lang w:eastAsia="zh-CN"/>
        </w:rPr>
        <w:t>EM</w:t>
      </w:r>
      <w:proofErr w:type="gramEnd"/>
      <w:r w:rsidRPr="00794714">
        <w:rPr>
          <w:spacing w:val="1"/>
          <w:w w:val="99"/>
          <w:sz w:val="24"/>
          <w:szCs w:val="24"/>
          <w:lang w:eastAsia="zh-CN"/>
        </w:rPr>
        <w:t>: ninghang.lin@gmail.com</w:t>
      </w:r>
    </w:p>
    <w:p w14:paraId="572B7CE3" w14:textId="77777777" w:rsidR="00794714" w:rsidRDefault="00794714" w:rsidP="004A0EBB">
      <w:pPr>
        <w:tabs>
          <w:tab w:val="left" w:pos="360"/>
          <w:tab w:val="right" w:pos="10800"/>
        </w:tabs>
        <w:jc w:val="center"/>
        <w:rPr>
          <w:b/>
          <w:spacing w:val="1"/>
          <w:w w:val="99"/>
          <w:sz w:val="24"/>
          <w:szCs w:val="24"/>
          <w:lang w:eastAsia="zh-CN"/>
        </w:rPr>
      </w:pPr>
    </w:p>
    <w:p w14:paraId="3702AA92" w14:textId="25EC4817" w:rsidR="00794714" w:rsidRPr="00C31F39" w:rsidRDefault="006414BA" w:rsidP="00794714">
      <w:pPr>
        <w:pBdr>
          <w:bottom w:val="single" w:sz="6" w:space="1" w:color="auto"/>
        </w:pBdr>
        <w:tabs>
          <w:tab w:val="left" w:pos="360"/>
          <w:tab w:val="right" w:pos="10800"/>
        </w:tabs>
        <w:rPr>
          <w:b/>
          <w:w w:val="103"/>
          <w:sz w:val="24"/>
          <w:szCs w:val="24"/>
          <w:lang w:eastAsia="zh-CN"/>
        </w:rPr>
      </w:pPr>
      <w:r w:rsidRPr="00C31F39">
        <w:rPr>
          <w:b/>
          <w:spacing w:val="1"/>
          <w:w w:val="99"/>
          <w:sz w:val="24"/>
          <w:szCs w:val="24"/>
        </w:rPr>
        <w:t>E</w:t>
      </w:r>
      <w:r w:rsidRPr="00C31F39">
        <w:rPr>
          <w:b/>
          <w:spacing w:val="3"/>
          <w:w w:val="103"/>
          <w:sz w:val="24"/>
          <w:szCs w:val="24"/>
        </w:rPr>
        <w:t>DUCA</w:t>
      </w:r>
      <w:r w:rsidRPr="00C31F39">
        <w:rPr>
          <w:b/>
          <w:spacing w:val="2"/>
          <w:w w:val="103"/>
          <w:sz w:val="24"/>
          <w:szCs w:val="24"/>
        </w:rPr>
        <w:t>T</w:t>
      </w:r>
      <w:r w:rsidRPr="00C31F39">
        <w:rPr>
          <w:b/>
          <w:spacing w:val="1"/>
          <w:w w:val="103"/>
          <w:sz w:val="24"/>
          <w:szCs w:val="24"/>
        </w:rPr>
        <w:t>I</w:t>
      </w:r>
      <w:r w:rsidRPr="00C31F39">
        <w:rPr>
          <w:b/>
          <w:spacing w:val="3"/>
          <w:w w:val="103"/>
          <w:sz w:val="24"/>
          <w:szCs w:val="24"/>
        </w:rPr>
        <w:t>O</w:t>
      </w:r>
      <w:r w:rsidRPr="00C31F39">
        <w:rPr>
          <w:b/>
          <w:w w:val="103"/>
          <w:sz w:val="24"/>
          <w:szCs w:val="24"/>
        </w:rPr>
        <w:t>N</w:t>
      </w:r>
    </w:p>
    <w:p w14:paraId="260EDCC7" w14:textId="77777777" w:rsidR="00794714" w:rsidRPr="00794714" w:rsidRDefault="00794714" w:rsidP="00794714">
      <w:pPr>
        <w:tabs>
          <w:tab w:val="left" w:pos="360"/>
          <w:tab w:val="right" w:pos="10800"/>
        </w:tabs>
        <w:spacing w:before="7"/>
        <w:ind w:right="68"/>
        <w:rPr>
          <w:b/>
          <w:spacing w:val="3"/>
          <w:sz w:val="10"/>
          <w:szCs w:val="10"/>
        </w:rPr>
      </w:pPr>
    </w:p>
    <w:p w14:paraId="0FEBC584" w14:textId="4DC1F13D" w:rsidR="006414BA" w:rsidRPr="00794714" w:rsidRDefault="006414BA" w:rsidP="00794714">
      <w:pPr>
        <w:tabs>
          <w:tab w:val="left" w:pos="360"/>
          <w:tab w:val="right" w:pos="10800"/>
        </w:tabs>
        <w:spacing w:before="7"/>
        <w:ind w:right="68"/>
        <w:rPr>
          <w:w w:val="103"/>
          <w:sz w:val="24"/>
          <w:szCs w:val="24"/>
        </w:rPr>
      </w:pPr>
      <w:r w:rsidRPr="00794714">
        <w:rPr>
          <w:b/>
          <w:spacing w:val="3"/>
          <w:sz w:val="24"/>
          <w:szCs w:val="24"/>
        </w:rPr>
        <w:t>G</w:t>
      </w:r>
      <w:r w:rsidRPr="00794714">
        <w:rPr>
          <w:b/>
          <w:spacing w:val="2"/>
          <w:sz w:val="24"/>
          <w:szCs w:val="24"/>
        </w:rPr>
        <w:t>eorge</w:t>
      </w:r>
      <w:r w:rsidRPr="00794714">
        <w:rPr>
          <w:b/>
          <w:spacing w:val="1"/>
          <w:sz w:val="24"/>
          <w:szCs w:val="24"/>
        </w:rPr>
        <w:t>t</w:t>
      </w:r>
      <w:r w:rsidRPr="00794714">
        <w:rPr>
          <w:b/>
          <w:spacing w:val="2"/>
          <w:sz w:val="24"/>
          <w:szCs w:val="24"/>
        </w:rPr>
        <w:t>o</w:t>
      </w:r>
      <w:r w:rsidRPr="00794714">
        <w:rPr>
          <w:b/>
          <w:spacing w:val="3"/>
          <w:sz w:val="24"/>
          <w:szCs w:val="24"/>
        </w:rPr>
        <w:t>w</w:t>
      </w:r>
      <w:r w:rsidRPr="00794714">
        <w:rPr>
          <w:b/>
          <w:sz w:val="24"/>
          <w:szCs w:val="24"/>
        </w:rPr>
        <w:t>n</w:t>
      </w:r>
      <w:r w:rsidRPr="00794714">
        <w:rPr>
          <w:b/>
          <w:spacing w:val="29"/>
          <w:sz w:val="24"/>
          <w:szCs w:val="24"/>
        </w:rPr>
        <w:t xml:space="preserve"> </w:t>
      </w:r>
      <w:r w:rsidRPr="00794714">
        <w:rPr>
          <w:b/>
          <w:spacing w:val="3"/>
          <w:sz w:val="24"/>
          <w:szCs w:val="24"/>
        </w:rPr>
        <w:t>U</w:t>
      </w:r>
      <w:r w:rsidRPr="00794714">
        <w:rPr>
          <w:b/>
          <w:spacing w:val="2"/>
          <w:sz w:val="24"/>
          <w:szCs w:val="24"/>
        </w:rPr>
        <w:t>n</w:t>
      </w:r>
      <w:r w:rsidRPr="00794714">
        <w:rPr>
          <w:b/>
          <w:spacing w:val="1"/>
          <w:sz w:val="24"/>
          <w:szCs w:val="24"/>
        </w:rPr>
        <w:t>i</w:t>
      </w:r>
      <w:r w:rsidRPr="00794714">
        <w:rPr>
          <w:b/>
          <w:spacing w:val="2"/>
          <w:sz w:val="24"/>
          <w:szCs w:val="24"/>
        </w:rPr>
        <w:t>vers</w:t>
      </w:r>
      <w:r w:rsidRPr="00794714">
        <w:rPr>
          <w:b/>
          <w:spacing w:val="1"/>
          <w:sz w:val="24"/>
          <w:szCs w:val="24"/>
        </w:rPr>
        <w:t>it</w:t>
      </w:r>
      <w:r w:rsidRPr="00794714">
        <w:rPr>
          <w:b/>
          <w:spacing w:val="2"/>
          <w:sz w:val="24"/>
          <w:szCs w:val="24"/>
        </w:rPr>
        <w:t>y</w:t>
      </w:r>
      <w:r w:rsidRPr="00794714">
        <w:rPr>
          <w:b/>
          <w:sz w:val="24"/>
          <w:szCs w:val="24"/>
        </w:rPr>
        <w:tab/>
      </w:r>
      <w:r w:rsidRPr="00794714">
        <w:rPr>
          <w:b/>
          <w:spacing w:val="3"/>
          <w:sz w:val="24"/>
          <w:szCs w:val="24"/>
        </w:rPr>
        <w:t>W</w:t>
      </w:r>
      <w:r w:rsidRPr="00794714">
        <w:rPr>
          <w:b/>
          <w:spacing w:val="1"/>
          <w:sz w:val="24"/>
          <w:szCs w:val="24"/>
        </w:rPr>
        <w:t>as</w:t>
      </w:r>
      <w:r w:rsidRPr="00794714">
        <w:rPr>
          <w:b/>
          <w:spacing w:val="2"/>
          <w:sz w:val="24"/>
          <w:szCs w:val="24"/>
        </w:rPr>
        <w:t>h</w:t>
      </w:r>
      <w:r w:rsidRPr="00794714">
        <w:rPr>
          <w:b/>
          <w:spacing w:val="1"/>
          <w:sz w:val="24"/>
          <w:szCs w:val="24"/>
        </w:rPr>
        <w:t>i</w:t>
      </w:r>
      <w:r w:rsidRPr="00794714">
        <w:rPr>
          <w:b/>
          <w:spacing w:val="2"/>
          <w:sz w:val="24"/>
          <w:szCs w:val="24"/>
        </w:rPr>
        <w:t>ng</w:t>
      </w:r>
      <w:r w:rsidRPr="00794714">
        <w:rPr>
          <w:b/>
          <w:spacing w:val="1"/>
          <w:sz w:val="24"/>
          <w:szCs w:val="24"/>
        </w:rPr>
        <w:t>t</w:t>
      </w:r>
      <w:r w:rsidRPr="00794714">
        <w:rPr>
          <w:b/>
          <w:spacing w:val="2"/>
          <w:sz w:val="24"/>
          <w:szCs w:val="24"/>
        </w:rPr>
        <w:t>on</w:t>
      </w:r>
      <w:r w:rsidRPr="00794714">
        <w:rPr>
          <w:b/>
          <w:sz w:val="24"/>
          <w:szCs w:val="24"/>
        </w:rPr>
        <w:t>,</w:t>
      </w:r>
      <w:r w:rsidRPr="00794714">
        <w:rPr>
          <w:b/>
          <w:spacing w:val="32"/>
          <w:sz w:val="24"/>
          <w:szCs w:val="24"/>
        </w:rPr>
        <w:t xml:space="preserve"> </w:t>
      </w:r>
      <w:r w:rsidRPr="00794714">
        <w:rPr>
          <w:b/>
          <w:spacing w:val="2"/>
          <w:w w:val="103"/>
          <w:sz w:val="24"/>
          <w:szCs w:val="24"/>
        </w:rPr>
        <w:t>D</w:t>
      </w:r>
      <w:r w:rsidRPr="00794714">
        <w:rPr>
          <w:b/>
          <w:spacing w:val="1"/>
          <w:w w:val="103"/>
          <w:sz w:val="24"/>
          <w:szCs w:val="24"/>
        </w:rPr>
        <w:t>.</w:t>
      </w:r>
      <w:r w:rsidRPr="00794714">
        <w:rPr>
          <w:b/>
          <w:spacing w:val="2"/>
          <w:w w:val="103"/>
          <w:sz w:val="24"/>
          <w:szCs w:val="24"/>
        </w:rPr>
        <w:t>C</w:t>
      </w:r>
      <w:r w:rsidRPr="00794714">
        <w:rPr>
          <w:b/>
          <w:w w:val="103"/>
          <w:sz w:val="24"/>
          <w:szCs w:val="24"/>
        </w:rPr>
        <w:t>.</w:t>
      </w:r>
      <w:r w:rsidRPr="00794714">
        <w:rPr>
          <w:w w:val="103"/>
          <w:sz w:val="24"/>
          <w:szCs w:val="24"/>
        </w:rPr>
        <w:t xml:space="preserve"> </w:t>
      </w:r>
    </w:p>
    <w:p w14:paraId="1F3D95C6" w14:textId="2C499E02" w:rsidR="00794714" w:rsidRPr="00794714" w:rsidRDefault="006414BA" w:rsidP="00794714">
      <w:pPr>
        <w:tabs>
          <w:tab w:val="left" w:pos="360"/>
          <w:tab w:val="right" w:pos="10800"/>
        </w:tabs>
        <w:spacing w:before="7"/>
        <w:ind w:right="68"/>
        <w:rPr>
          <w:i/>
          <w:spacing w:val="2"/>
          <w:sz w:val="24"/>
          <w:szCs w:val="24"/>
        </w:rPr>
      </w:pPr>
      <w:r w:rsidRPr="00794714">
        <w:rPr>
          <w:i/>
          <w:spacing w:val="3"/>
          <w:sz w:val="24"/>
          <w:szCs w:val="24"/>
        </w:rPr>
        <w:t>M</w:t>
      </w:r>
      <w:r w:rsidRPr="00794714">
        <w:rPr>
          <w:i/>
          <w:spacing w:val="1"/>
          <w:sz w:val="24"/>
          <w:szCs w:val="24"/>
        </w:rPr>
        <w:t>aste</w:t>
      </w:r>
      <w:r w:rsidRPr="00794714">
        <w:rPr>
          <w:i/>
          <w:sz w:val="24"/>
          <w:szCs w:val="24"/>
        </w:rPr>
        <w:t>r</w:t>
      </w:r>
      <w:r w:rsidRPr="00794714">
        <w:rPr>
          <w:i/>
          <w:spacing w:val="20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o</w:t>
      </w:r>
      <w:r w:rsidRPr="00794714">
        <w:rPr>
          <w:i/>
          <w:sz w:val="24"/>
          <w:szCs w:val="24"/>
        </w:rPr>
        <w:t>f</w:t>
      </w:r>
      <w:r w:rsidRPr="00794714">
        <w:rPr>
          <w:i/>
          <w:spacing w:val="9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S</w:t>
      </w:r>
      <w:r w:rsidRPr="00794714">
        <w:rPr>
          <w:i/>
          <w:spacing w:val="1"/>
          <w:sz w:val="24"/>
          <w:szCs w:val="24"/>
        </w:rPr>
        <w:t>cie</w:t>
      </w:r>
      <w:r w:rsidRPr="00794714">
        <w:rPr>
          <w:i/>
          <w:spacing w:val="2"/>
          <w:sz w:val="24"/>
          <w:szCs w:val="24"/>
        </w:rPr>
        <w:t>n</w:t>
      </w:r>
      <w:r w:rsidRPr="00794714">
        <w:rPr>
          <w:i/>
          <w:spacing w:val="1"/>
          <w:sz w:val="24"/>
          <w:szCs w:val="24"/>
        </w:rPr>
        <w:t>c</w:t>
      </w:r>
      <w:r w:rsidRPr="00794714">
        <w:rPr>
          <w:i/>
          <w:sz w:val="24"/>
          <w:szCs w:val="24"/>
        </w:rPr>
        <w:t>e</w:t>
      </w:r>
      <w:r w:rsidRPr="00794714">
        <w:rPr>
          <w:i/>
          <w:spacing w:val="22"/>
          <w:sz w:val="24"/>
          <w:szCs w:val="24"/>
        </w:rPr>
        <w:t xml:space="preserve"> </w:t>
      </w:r>
      <w:r w:rsidRPr="00794714">
        <w:rPr>
          <w:i/>
          <w:spacing w:val="1"/>
          <w:sz w:val="24"/>
          <w:szCs w:val="24"/>
        </w:rPr>
        <w:t>i</w:t>
      </w:r>
      <w:r w:rsidRPr="00794714">
        <w:rPr>
          <w:i/>
          <w:sz w:val="24"/>
          <w:szCs w:val="24"/>
        </w:rPr>
        <w:t>n</w:t>
      </w:r>
      <w:r w:rsidRPr="00794714">
        <w:rPr>
          <w:i/>
          <w:spacing w:val="8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An</w:t>
      </w:r>
      <w:r w:rsidRPr="00794714">
        <w:rPr>
          <w:i/>
          <w:spacing w:val="1"/>
          <w:sz w:val="24"/>
          <w:szCs w:val="24"/>
        </w:rPr>
        <w:t>al</w:t>
      </w:r>
      <w:r w:rsidRPr="00794714">
        <w:rPr>
          <w:i/>
          <w:spacing w:val="2"/>
          <w:sz w:val="24"/>
          <w:szCs w:val="24"/>
        </w:rPr>
        <w:t>y</w:t>
      </w:r>
      <w:r w:rsidRPr="00794714">
        <w:rPr>
          <w:i/>
          <w:spacing w:val="1"/>
          <w:sz w:val="24"/>
          <w:szCs w:val="24"/>
        </w:rPr>
        <w:t>tica</w:t>
      </w:r>
      <w:r w:rsidRPr="00794714">
        <w:rPr>
          <w:i/>
          <w:sz w:val="24"/>
          <w:szCs w:val="24"/>
        </w:rPr>
        <w:t>l</w:t>
      </w:r>
      <w:r w:rsidRPr="00794714">
        <w:rPr>
          <w:i/>
          <w:spacing w:val="27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Ch</w:t>
      </w:r>
      <w:r w:rsidRPr="00794714">
        <w:rPr>
          <w:i/>
          <w:spacing w:val="1"/>
          <w:sz w:val="24"/>
          <w:szCs w:val="24"/>
        </w:rPr>
        <w:t>e</w:t>
      </w:r>
      <w:r w:rsidRPr="00794714">
        <w:rPr>
          <w:i/>
          <w:spacing w:val="3"/>
          <w:sz w:val="24"/>
          <w:szCs w:val="24"/>
        </w:rPr>
        <w:t>m</w:t>
      </w:r>
      <w:r w:rsidRPr="00794714">
        <w:rPr>
          <w:i/>
          <w:spacing w:val="1"/>
          <w:sz w:val="24"/>
          <w:szCs w:val="24"/>
        </w:rPr>
        <w:t>istr</w:t>
      </w:r>
      <w:r w:rsidRPr="00794714">
        <w:rPr>
          <w:i/>
          <w:spacing w:val="2"/>
          <w:sz w:val="24"/>
          <w:szCs w:val="24"/>
        </w:rPr>
        <w:t>y</w:t>
      </w:r>
      <w:r w:rsidR="003848B2" w:rsidRPr="003848B2">
        <w:rPr>
          <w:spacing w:val="1"/>
          <w:sz w:val="24"/>
          <w:szCs w:val="24"/>
        </w:rPr>
        <w:t xml:space="preserve"> </w:t>
      </w:r>
      <w:r w:rsidR="003848B2">
        <w:rPr>
          <w:spacing w:val="1"/>
          <w:sz w:val="24"/>
          <w:szCs w:val="24"/>
        </w:rPr>
        <w:tab/>
      </w:r>
      <w:r w:rsidR="003848B2" w:rsidRPr="003848B2">
        <w:rPr>
          <w:i/>
          <w:spacing w:val="1"/>
          <w:sz w:val="24"/>
          <w:szCs w:val="24"/>
        </w:rPr>
        <w:t>Dec. 2014</w:t>
      </w:r>
    </w:p>
    <w:p w14:paraId="630506BC" w14:textId="027B86E8" w:rsidR="006E29EB" w:rsidRPr="00C248EF" w:rsidRDefault="006414BA" w:rsidP="00794714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4"/>
          <w:szCs w:val="24"/>
        </w:rPr>
      </w:pPr>
      <w:r w:rsidRPr="00C248EF">
        <w:rPr>
          <w:b/>
          <w:spacing w:val="1"/>
          <w:sz w:val="24"/>
          <w:szCs w:val="24"/>
        </w:rPr>
        <w:t xml:space="preserve">GPA: </w:t>
      </w:r>
      <w:r w:rsidRPr="00C248EF">
        <w:rPr>
          <w:spacing w:val="1"/>
          <w:sz w:val="24"/>
          <w:szCs w:val="24"/>
        </w:rPr>
        <w:t>3.75</w:t>
      </w:r>
      <w:r w:rsidR="00794714" w:rsidRPr="00C248EF">
        <w:rPr>
          <w:spacing w:val="1"/>
          <w:sz w:val="24"/>
          <w:szCs w:val="24"/>
        </w:rPr>
        <w:t xml:space="preserve"> </w:t>
      </w:r>
      <w:r w:rsidRPr="00C248EF">
        <w:rPr>
          <w:spacing w:val="1"/>
          <w:sz w:val="24"/>
          <w:szCs w:val="24"/>
        </w:rPr>
        <w:t>/</w:t>
      </w:r>
      <w:r w:rsidR="00794714" w:rsidRPr="00C248EF">
        <w:rPr>
          <w:spacing w:val="1"/>
          <w:sz w:val="24"/>
          <w:szCs w:val="24"/>
        </w:rPr>
        <w:t xml:space="preserve"> </w:t>
      </w:r>
      <w:r w:rsidRPr="00C248EF">
        <w:rPr>
          <w:spacing w:val="1"/>
          <w:sz w:val="24"/>
          <w:szCs w:val="24"/>
        </w:rPr>
        <w:t xml:space="preserve">4.0 </w:t>
      </w:r>
      <w:r w:rsidRPr="00C248EF">
        <w:rPr>
          <w:spacing w:val="1"/>
          <w:sz w:val="24"/>
          <w:szCs w:val="24"/>
        </w:rPr>
        <w:tab/>
      </w:r>
    </w:p>
    <w:p w14:paraId="3A5E7756" w14:textId="53A13B1A" w:rsidR="004A0EBB" w:rsidRPr="00C248EF" w:rsidRDefault="006414BA" w:rsidP="00794714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4"/>
          <w:szCs w:val="24"/>
        </w:rPr>
      </w:pPr>
      <w:r w:rsidRPr="00C248EF">
        <w:rPr>
          <w:b/>
          <w:spacing w:val="1"/>
          <w:sz w:val="24"/>
          <w:szCs w:val="24"/>
        </w:rPr>
        <w:t>Scholarships:</w:t>
      </w:r>
      <w:r w:rsidRPr="00C248EF">
        <w:rPr>
          <w:spacing w:val="1"/>
          <w:sz w:val="24"/>
          <w:szCs w:val="24"/>
        </w:rPr>
        <w:t xml:space="preserve"> Georgetown University Fellowship, Teaching Assistantship, and </w:t>
      </w:r>
      <w:proofErr w:type="spellStart"/>
      <w:r w:rsidRPr="00C248EF">
        <w:rPr>
          <w:i/>
          <w:spacing w:val="1"/>
          <w:sz w:val="24"/>
          <w:szCs w:val="24"/>
        </w:rPr>
        <w:t>Espenscheid</w:t>
      </w:r>
      <w:proofErr w:type="spellEnd"/>
      <w:r w:rsidRPr="00C248EF">
        <w:rPr>
          <w:spacing w:val="1"/>
          <w:sz w:val="24"/>
          <w:szCs w:val="24"/>
        </w:rPr>
        <w:t xml:space="preserve"> Fellowship</w:t>
      </w:r>
    </w:p>
    <w:p w14:paraId="7E23158C" w14:textId="77777777" w:rsidR="00F7228E" w:rsidRPr="00794714" w:rsidRDefault="00F7228E" w:rsidP="00794714">
      <w:pPr>
        <w:tabs>
          <w:tab w:val="left" w:pos="360"/>
          <w:tab w:val="right" w:pos="10800"/>
        </w:tabs>
        <w:spacing w:before="1"/>
        <w:rPr>
          <w:sz w:val="10"/>
          <w:szCs w:val="10"/>
        </w:rPr>
      </w:pPr>
    </w:p>
    <w:p w14:paraId="22FE9A57" w14:textId="6B653E2B" w:rsidR="006E29EB" w:rsidRPr="003848B2" w:rsidRDefault="006414BA" w:rsidP="00794714">
      <w:pPr>
        <w:tabs>
          <w:tab w:val="left" w:pos="360"/>
          <w:tab w:val="right" w:pos="10800"/>
        </w:tabs>
        <w:spacing w:before="1"/>
        <w:rPr>
          <w:b/>
          <w:sz w:val="24"/>
          <w:szCs w:val="24"/>
        </w:rPr>
      </w:pPr>
      <w:r w:rsidRPr="00794714">
        <w:rPr>
          <w:b/>
          <w:spacing w:val="3"/>
          <w:sz w:val="24"/>
          <w:szCs w:val="24"/>
        </w:rPr>
        <w:t>X</w:t>
      </w:r>
      <w:r w:rsidRPr="00794714">
        <w:rPr>
          <w:b/>
          <w:spacing w:val="1"/>
          <w:sz w:val="24"/>
          <w:szCs w:val="24"/>
        </w:rPr>
        <w:t>i</w:t>
      </w:r>
      <w:r w:rsidRPr="00794714">
        <w:rPr>
          <w:b/>
          <w:spacing w:val="2"/>
          <w:sz w:val="24"/>
          <w:szCs w:val="24"/>
        </w:rPr>
        <w:t>a</w:t>
      </w:r>
      <w:r w:rsidRPr="00794714">
        <w:rPr>
          <w:b/>
          <w:spacing w:val="3"/>
          <w:sz w:val="24"/>
          <w:szCs w:val="24"/>
        </w:rPr>
        <w:t>m</w:t>
      </w:r>
      <w:r w:rsidRPr="00794714">
        <w:rPr>
          <w:b/>
          <w:spacing w:val="2"/>
          <w:sz w:val="24"/>
          <w:szCs w:val="24"/>
        </w:rPr>
        <w:t>e</w:t>
      </w:r>
      <w:r w:rsidRPr="00794714">
        <w:rPr>
          <w:b/>
          <w:sz w:val="24"/>
          <w:szCs w:val="24"/>
        </w:rPr>
        <w:t>n</w:t>
      </w:r>
      <w:r w:rsidRPr="00794714">
        <w:rPr>
          <w:b/>
          <w:spacing w:val="20"/>
          <w:sz w:val="24"/>
          <w:szCs w:val="24"/>
        </w:rPr>
        <w:t xml:space="preserve"> </w:t>
      </w:r>
      <w:r w:rsidRPr="00794714">
        <w:rPr>
          <w:b/>
          <w:spacing w:val="3"/>
          <w:sz w:val="24"/>
          <w:szCs w:val="24"/>
        </w:rPr>
        <w:t>U</w:t>
      </w:r>
      <w:r w:rsidRPr="00794714">
        <w:rPr>
          <w:b/>
          <w:spacing w:val="2"/>
          <w:sz w:val="24"/>
          <w:szCs w:val="24"/>
        </w:rPr>
        <w:t>n</w:t>
      </w:r>
      <w:r w:rsidRPr="00794714">
        <w:rPr>
          <w:b/>
          <w:spacing w:val="1"/>
          <w:sz w:val="24"/>
          <w:szCs w:val="24"/>
        </w:rPr>
        <w:t>i</w:t>
      </w:r>
      <w:r w:rsidRPr="00794714">
        <w:rPr>
          <w:b/>
          <w:spacing w:val="2"/>
          <w:sz w:val="24"/>
          <w:szCs w:val="24"/>
        </w:rPr>
        <w:t>vers</w:t>
      </w:r>
      <w:r w:rsidRPr="00794714">
        <w:rPr>
          <w:b/>
          <w:spacing w:val="1"/>
          <w:sz w:val="24"/>
          <w:szCs w:val="24"/>
        </w:rPr>
        <w:t>it</w:t>
      </w:r>
      <w:r w:rsidRPr="00794714">
        <w:rPr>
          <w:b/>
          <w:spacing w:val="2"/>
          <w:sz w:val="24"/>
          <w:szCs w:val="24"/>
        </w:rPr>
        <w:t>y</w:t>
      </w:r>
      <w:r w:rsidRPr="00794714">
        <w:rPr>
          <w:b/>
          <w:sz w:val="24"/>
          <w:szCs w:val="24"/>
        </w:rPr>
        <w:tab/>
      </w:r>
      <w:r w:rsidRPr="003848B2">
        <w:rPr>
          <w:b/>
          <w:spacing w:val="2"/>
          <w:sz w:val="24"/>
          <w:szCs w:val="24"/>
        </w:rPr>
        <w:t>X</w:t>
      </w:r>
      <w:r w:rsidRPr="003848B2">
        <w:rPr>
          <w:b/>
          <w:spacing w:val="1"/>
          <w:sz w:val="24"/>
          <w:szCs w:val="24"/>
        </w:rPr>
        <w:t>ia</w:t>
      </w:r>
      <w:r w:rsidRPr="003848B2">
        <w:rPr>
          <w:b/>
          <w:spacing w:val="3"/>
          <w:sz w:val="24"/>
          <w:szCs w:val="24"/>
        </w:rPr>
        <w:t>m</w:t>
      </w:r>
      <w:r w:rsidRPr="003848B2">
        <w:rPr>
          <w:b/>
          <w:spacing w:val="1"/>
          <w:sz w:val="24"/>
          <w:szCs w:val="24"/>
        </w:rPr>
        <w:t>e</w:t>
      </w:r>
      <w:r w:rsidRPr="003848B2">
        <w:rPr>
          <w:b/>
          <w:spacing w:val="2"/>
          <w:sz w:val="24"/>
          <w:szCs w:val="24"/>
        </w:rPr>
        <w:t>n</w:t>
      </w:r>
      <w:r w:rsidRPr="003848B2">
        <w:rPr>
          <w:b/>
          <w:sz w:val="24"/>
          <w:szCs w:val="24"/>
        </w:rPr>
        <w:t>,</w:t>
      </w:r>
      <w:r w:rsidRPr="003848B2">
        <w:rPr>
          <w:b/>
          <w:spacing w:val="22"/>
          <w:sz w:val="24"/>
          <w:szCs w:val="24"/>
        </w:rPr>
        <w:t xml:space="preserve"> </w:t>
      </w:r>
      <w:r w:rsidRPr="003848B2">
        <w:rPr>
          <w:b/>
          <w:spacing w:val="2"/>
          <w:w w:val="103"/>
          <w:sz w:val="24"/>
          <w:szCs w:val="24"/>
        </w:rPr>
        <w:t>Ch</w:t>
      </w:r>
      <w:r w:rsidRPr="003848B2">
        <w:rPr>
          <w:b/>
          <w:spacing w:val="1"/>
          <w:w w:val="103"/>
          <w:sz w:val="24"/>
          <w:szCs w:val="24"/>
        </w:rPr>
        <w:t>i</w:t>
      </w:r>
      <w:r w:rsidRPr="003848B2">
        <w:rPr>
          <w:b/>
          <w:spacing w:val="2"/>
          <w:w w:val="103"/>
          <w:sz w:val="24"/>
          <w:szCs w:val="24"/>
        </w:rPr>
        <w:t>n</w:t>
      </w:r>
      <w:r w:rsidRPr="003848B2">
        <w:rPr>
          <w:b/>
          <w:w w:val="103"/>
          <w:sz w:val="24"/>
          <w:szCs w:val="24"/>
        </w:rPr>
        <w:t>a</w:t>
      </w:r>
    </w:p>
    <w:p w14:paraId="2C56C0E7" w14:textId="17332B2D" w:rsidR="003848B2" w:rsidRDefault="006414BA" w:rsidP="00794714">
      <w:pPr>
        <w:tabs>
          <w:tab w:val="left" w:pos="360"/>
          <w:tab w:val="right" w:pos="10800"/>
        </w:tabs>
        <w:spacing w:before="12"/>
        <w:rPr>
          <w:i/>
          <w:spacing w:val="2"/>
          <w:w w:val="103"/>
          <w:sz w:val="24"/>
          <w:szCs w:val="24"/>
        </w:rPr>
      </w:pPr>
      <w:r w:rsidRPr="003848B2">
        <w:rPr>
          <w:i/>
          <w:spacing w:val="2"/>
          <w:sz w:val="24"/>
          <w:szCs w:val="24"/>
        </w:rPr>
        <w:t>B</w:t>
      </w:r>
      <w:r w:rsidRPr="003848B2">
        <w:rPr>
          <w:i/>
          <w:spacing w:val="1"/>
          <w:sz w:val="24"/>
          <w:szCs w:val="24"/>
        </w:rPr>
        <w:t>ac</w:t>
      </w:r>
      <w:r w:rsidRPr="003848B2">
        <w:rPr>
          <w:i/>
          <w:spacing w:val="2"/>
          <w:sz w:val="24"/>
          <w:szCs w:val="24"/>
        </w:rPr>
        <w:t>h</w:t>
      </w:r>
      <w:r w:rsidRPr="003848B2">
        <w:rPr>
          <w:i/>
          <w:spacing w:val="1"/>
          <w:sz w:val="24"/>
          <w:szCs w:val="24"/>
        </w:rPr>
        <w:t>el</w:t>
      </w:r>
      <w:r w:rsidRPr="003848B2">
        <w:rPr>
          <w:i/>
          <w:spacing w:val="2"/>
          <w:sz w:val="24"/>
          <w:szCs w:val="24"/>
        </w:rPr>
        <w:t>o</w:t>
      </w:r>
      <w:r w:rsidRPr="003848B2">
        <w:rPr>
          <w:i/>
          <w:sz w:val="24"/>
          <w:szCs w:val="24"/>
        </w:rPr>
        <w:t>r</w:t>
      </w:r>
      <w:r w:rsidRPr="003848B2">
        <w:rPr>
          <w:i/>
          <w:spacing w:val="25"/>
          <w:sz w:val="24"/>
          <w:szCs w:val="24"/>
        </w:rPr>
        <w:t xml:space="preserve"> </w:t>
      </w:r>
      <w:r w:rsidRPr="003848B2">
        <w:rPr>
          <w:i/>
          <w:spacing w:val="2"/>
          <w:sz w:val="24"/>
          <w:szCs w:val="24"/>
        </w:rPr>
        <w:t>o</w:t>
      </w:r>
      <w:r w:rsidRPr="003848B2">
        <w:rPr>
          <w:i/>
          <w:sz w:val="24"/>
          <w:szCs w:val="24"/>
        </w:rPr>
        <w:t>f</w:t>
      </w:r>
      <w:r w:rsidRPr="003848B2">
        <w:rPr>
          <w:i/>
          <w:spacing w:val="9"/>
          <w:sz w:val="24"/>
          <w:szCs w:val="24"/>
        </w:rPr>
        <w:t xml:space="preserve"> </w:t>
      </w:r>
      <w:r w:rsidRPr="003848B2">
        <w:rPr>
          <w:i/>
          <w:spacing w:val="2"/>
          <w:sz w:val="24"/>
          <w:szCs w:val="24"/>
        </w:rPr>
        <w:t>S</w:t>
      </w:r>
      <w:r w:rsidRPr="003848B2">
        <w:rPr>
          <w:i/>
          <w:spacing w:val="1"/>
          <w:sz w:val="24"/>
          <w:szCs w:val="24"/>
        </w:rPr>
        <w:t>cie</w:t>
      </w:r>
      <w:r w:rsidRPr="003848B2">
        <w:rPr>
          <w:i/>
          <w:spacing w:val="2"/>
          <w:sz w:val="24"/>
          <w:szCs w:val="24"/>
        </w:rPr>
        <w:t>n</w:t>
      </w:r>
      <w:r w:rsidRPr="003848B2">
        <w:rPr>
          <w:i/>
          <w:spacing w:val="1"/>
          <w:sz w:val="24"/>
          <w:szCs w:val="24"/>
        </w:rPr>
        <w:t>c</w:t>
      </w:r>
      <w:r w:rsidRPr="003848B2">
        <w:rPr>
          <w:i/>
          <w:sz w:val="24"/>
          <w:szCs w:val="24"/>
        </w:rPr>
        <w:t>e</w:t>
      </w:r>
      <w:r w:rsidRPr="003848B2">
        <w:rPr>
          <w:i/>
          <w:spacing w:val="22"/>
          <w:sz w:val="24"/>
          <w:szCs w:val="24"/>
        </w:rPr>
        <w:t xml:space="preserve"> </w:t>
      </w:r>
      <w:r w:rsidRPr="003848B2">
        <w:rPr>
          <w:i/>
          <w:spacing w:val="1"/>
          <w:sz w:val="24"/>
          <w:szCs w:val="24"/>
        </w:rPr>
        <w:t>i</w:t>
      </w:r>
      <w:r w:rsidRPr="003848B2">
        <w:rPr>
          <w:i/>
          <w:sz w:val="24"/>
          <w:szCs w:val="24"/>
        </w:rPr>
        <w:t>n</w:t>
      </w:r>
      <w:r w:rsidRPr="003848B2">
        <w:rPr>
          <w:i/>
          <w:spacing w:val="8"/>
          <w:sz w:val="24"/>
          <w:szCs w:val="24"/>
        </w:rPr>
        <w:t xml:space="preserve"> </w:t>
      </w:r>
      <w:r w:rsidRPr="003848B2">
        <w:rPr>
          <w:i/>
          <w:spacing w:val="2"/>
          <w:sz w:val="24"/>
          <w:szCs w:val="24"/>
        </w:rPr>
        <w:t>Ch</w:t>
      </w:r>
      <w:r w:rsidRPr="003848B2">
        <w:rPr>
          <w:i/>
          <w:spacing w:val="1"/>
          <w:sz w:val="24"/>
          <w:szCs w:val="24"/>
        </w:rPr>
        <w:t>e</w:t>
      </w:r>
      <w:r w:rsidRPr="003848B2">
        <w:rPr>
          <w:i/>
          <w:spacing w:val="3"/>
          <w:sz w:val="24"/>
          <w:szCs w:val="24"/>
        </w:rPr>
        <w:t>m</w:t>
      </w:r>
      <w:r w:rsidRPr="003848B2">
        <w:rPr>
          <w:i/>
          <w:spacing w:val="1"/>
          <w:sz w:val="24"/>
          <w:szCs w:val="24"/>
        </w:rPr>
        <w:t>ica</w:t>
      </w:r>
      <w:r w:rsidRPr="003848B2">
        <w:rPr>
          <w:i/>
          <w:sz w:val="24"/>
          <w:szCs w:val="24"/>
        </w:rPr>
        <w:t>l</w:t>
      </w:r>
      <w:r w:rsidRPr="003848B2">
        <w:rPr>
          <w:i/>
          <w:spacing w:val="25"/>
          <w:sz w:val="24"/>
          <w:szCs w:val="24"/>
        </w:rPr>
        <w:t xml:space="preserve"> </w:t>
      </w:r>
      <w:r w:rsidRPr="003848B2">
        <w:rPr>
          <w:i/>
          <w:spacing w:val="2"/>
          <w:sz w:val="24"/>
          <w:szCs w:val="24"/>
        </w:rPr>
        <w:t>B</w:t>
      </w:r>
      <w:r w:rsidRPr="003848B2">
        <w:rPr>
          <w:i/>
          <w:spacing w:val="1"/>
          <w:sz w:val="24"/>
          <w:szCs w:val="24"/>
        </w:rPr>
        <w:t>i</w:t>
      </w:r>
      <w:r w:rsidRPr="003848B2">
        <w:rPr>
          <w:i/>
          <w:spacing w:val="2"/>
          <w:sz w:val="24"/>
          <w:szCs w:val="24"/>
        </w:rPr>
        <w:t>o</w:t>
      </w:r>
      <w:r w:rsidRPr="003848B2">
        <w:rPr>
          <w:i/>
          <w:spacing w:val="1"/>
          <w:sz w:val="24"/>
          <w:szCs w:val="24"/>
        </w:rPr>
        <w:t>l</w:t>
      </w:r>
      <w:r w:rsidRPr="003848B2">
        <w:rPr>
          <w:i/>
          <w:spacing w:val="2"/>
          <w:sz w:val="24"/>
          <w:szCs w:val="24"/>
        </w:rPr>
        <w:t>og</w:t>
      </w:r>
      <w:r w:rsidRPr="003848B2">
        <w:rPr>
          <w:i/>
          <w:spacing w:val="3"/>
          <w:sz w:val="24"/>
          <w:szCs w:val="24"/>
        </w:rPr>
        <w:t>y</w:t>
      </w:r>
      <w:r w:rsidRPr="00794714">
        <w:rPr>
          <w:sz w:val="24"/>
          <w:szCs w:val="24"/>
        </w:rPr>
        <w:tab/>
      </w:r>
      <w:r w:rsidRPr="00794714">
        <w:rPr>
          <w:i/>
          <w:spacing w:val="1"/>
          <w:sz w:val="24"/>
          <w:szCs w:val="24"/>
        </w:rPr>
        <w:t>J</w:t>
      </w:r>
      <w:r w:rsidRPr="00794714">
        <w:rPr>
          <w:i/>
          <w:spacing w:val="2"/>
          <w:sz w:val="24"/>
          <w:szCs w:val="24"/>
        </w:rPr>
        <w:t>u</w:t>
      </w:r>
      <w:r w:rsidRPr="00794714">
        <w:rPr>
          <w:i/>
          <w:spacing w:val="1"/>
          <w:sz w:val="24"/>
          <w:szCs w:val="24"/>
        </w:rPr>
        <w:t>l</w:t>
      </w:r>
      <w:r w:rsidRPr="00794714">
        <w:rPr>
          <w:i/>
          <w:sz w:val="24"/>
          <w:szCs w:val="24"/>
        </w:rPr>
        <w:t>y</w:t>
      </w:r>
      <w:r w:rsidRPr="00794714">
        <w:rPr>
          <w:i/>
          <w:spacing w:val="13"/>
          <w:sz w:val="24"/>
          <w:szCs w:val="24"/>
        </w:rPr>
        <w:t xml:space="preserve"> </w:t>
      </w:r>
      <w:r w:rsidRPr="00794714">
        <w:rPr>
          <w:i/>
          <w:spacing w:val="2"/>
          <w:w w:val="103"/>
          <w:sz w:val="24"/>
          <w:szCs w:val="24"/>
        </w:rPr>
        <w:t>2012</w:t>
      </w:r>
    </w:p>
    <w:p w14:paraId="3499E202" w14:textId="0E804331" w:rsidR="003848B2" w:rsidRPr="00C248EF" w:rsidRDefault="003848B2" w:rsidP="003848B2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4"/>
          <w:szCs w:val="24"/>
        </w:rPr>
      </w:pPr>
      <w:r w:rsidRPr="00C248EF">
        <w:rPr>
          <w:b/>
          <w:spacing w:val="1"/>
          <w:sz w:val="24"/>
          <w:szCs w:val="24"/>
        </w:rPr>
        <w:t xml:space="preserve">GPA: </w:t>
      </w:r>
      <w:r w:rsidRPr="00C248EF">
        <w:rPr>
          <w:spacing w:val="1"/>
          <w:sz w:val="24"/>
          <w:szCs w:val="24"/>
        </w:rPr>
        <w:t>3.73/4.0</w:t>
      </w:r>
    </w:p>
    <w:p w14:paraId="538B5628" w14:textId="77777777" w:rsidR="004A0EBB" w:rsidRPr="00794714" w:rsidRDefault="004A0EBB" w:rsidP="00794714">
      <w:pPr>
        <w:tabs>
          <w:tab w:val="left" w:pos="360"/>
          <w:tab w:val="right" w:pos="10800"/>
        </w:tabs>
        <w:spacing w:before="12"/>
        <w:rPr>
          <w:sz w:val="24"/>
          <w:szCs w:val="24"/>
        </w:rPr>
      </w:pPr>
    </w:p>
    <w:p w14:paraId="79478314" w14:textId="77777777" w:rsidR="004A0EBB" w:rsidRPr="00C31F39" w:rsidRDefault="004A0EBB" w:rsidP="003848B2">
      <w:pPr>
        <w:pBdr>
          <w:bottom w:val="single" w:sz="6" w:space="1" w:color="auto"/>
        </w:pBdr>
        <w:tabs>
          <w:tab w:val="left" w:pos="360"/>
        </w:tabs>
        <w:rPr>
          <w:b/>
          <w:w w:val="103"/>
          <w:sz w:val="24"/>
          <w:szCs w:val="24"/>
        </w:rPr>
      </w:pPr>
      <w:r w:rsidRPr="00C31F39">
        <w:rPr>
          <w:b/>
          <w:w w:val="99"/>
          <w:sz w:val="24"/>
          <w:szCs w:val="24"/>
        </w:rPr>
        <w:t>S</w:t>
      </w:r>
      <w:r w:rsidRPr="00C31F39">
        <w:rPr>
          <w:b/>
          <w:spacing w:val="3"/>
          <w:w w:val="103"/>
          <w:sz w:val="24"/>
          <w:szCs w:val="24"/>
        </w:rPr>
        <w:t>K</w:t>
      </w:r>
      <w:r w:rsidRPr="00C31F39">
        <w:rPr>
          <w:b/>
          <w:spacing w:val="2"/>
          <w:w w:val="103"/>
          <w:sz w:val="24"/>
          <w:szCs w:val="24"/>
        </w:rPr>
        <w:t>ILL</w:t>
      </w:r>
      <w:r w:rsidRPr="00C31F39">
        <w:rPr>
          <w:b/>
          <w:w w:val="103"/>
          <w:sz w:val="24"/>
          <w:szCs w:val="24"/>
        </w:rPr>
        <w:t>S</w:t>
      </w:r>
    </w:p>
    <w:p w14:paraId="663088DC" w14:textId="77777777" w:rsidR="003848B2" w:rsidRPr="003848B2" w:rsidRDefault="003848B2" w:rsidP="00794714">
      <w:pPr>
        <w:tabs>
          <w:tab w:val="left" w:pos="360"/>
        </w:tabs>
        <w:jc w:val="center"/>
        <w:rPr>
          <w:sz w:val="10"/>
          <w:szCs w:val="10"/>
        </w:rPr>
      </w:pPr>
    </w:p>
    <w:p w14:paraId="56C08804" w14:textId="08AA18C2" w:rsidR="00744C14" w:rsidRPr="00BA3CB6" w:rsidRDefault="00744C14" w:rsidP="00724018">
      <w:pPr>
        <w:tabs>
          <w:tab w:val="left" w:pos="360"/>
          <w:tab w:val="right" w:pos="10800"/>
        </w:tabs>
        <w:spacing w:before="11"/>
        <w:rPr>
          <w:spacing w:val="3"/>
          <w:sz w:val="24"/>
          <w:szCs w:val="24"/>
        </w:rPr>
      </w:pPr>
      <w:r w:rsidRPr="00724018">
        <w:rPr>
          <w:b/>
          <w:spacing w:val="3"/>
          <w:sz w:val="24"/>
          <w:szCs w:val="24"/>
        </w:rPr>
        <w:t xml:space="preserve">Technical: </w:t>
      </w:r>
      <w:r w:rsidRPr="00724018">
        <w:rPr>
          <w:spacing w:val="3"/>
          <w:sz w:val="24"/>
          <w:szCs w:val="24"/>
        </w:rPr>
        <w:t>Basic R &amp; C Language, Microsoft Office (Adv. Excel, Word and PowerPoint), and Other Statistical Tools (XLSTAT and Origin)</w:t>
      </w:r>
    </w:p>
    <w:p w14:paraId="1A362197" w14:textId="77777777" w:rsidR="006714DC" w:rsidRPr="00724018" w:rsidRDefault="006714DC" w:rsidP="00724018">
      <w:pPr>
        <w:tabs>
          <w:tab w:val="left" w:pos="360"/>
          <w:tab w:val="right" w:pos="10800"/>
        </w:tabs>
        <w:rPr>
          <w:w w:val="103"/>
          <w:sz w:val="10"/>
          <w:szCs w:val="10"/>
        </w:rPr>
      </w:pPr>
    </w:p>
    <w:p w14:paraId="1488CE47" w14:textId="77777777" w:rsidR="006E29EB" w:rsidRPr="00794714" w:rsidRDefault="006414BA" w:rsidP="00794714">
      <w:pPr>
        <w:tabs>
          <w:tab w:val="left" w:pos="360"/>
          <w:tab w:val="right" w:pos="10800"/>
        </w:tabs>
        <w:spacing w:before="11"/>
        <w:rPr>
          <w:sz w:val="24"/>
          <w:szCs w:val="24"/>
        </w:rPr>
      </w:pPr>
      <w:r w:rsidRPr="00794714">
        <w:rPr>
          <w:b/>
          <w:spacing w:val="3"/>
          <w:sz w:val="24"/>
          <w:szCs w:val="24"/>
        </w:rPr>
        <w:t>C</w:t>
      </w:r>
      <w:r w:rsidRPr="00794714">
        <w:rPr>
          <w:b/>
          <w:spacing w:val="2"/>
          <w:sz w:val="24"/>
          <w:szCs w:val="24"/>
        </w:rPr>
        <w:t>har</w:t>
      </w:r>
      <w:r w:rsidRPr="00794714">
        <w:rPr>
          <w:b/>
          <w:spacing w:val="1"/>
          <w:sz w:val="24"/>
          <w:szCs w:val="24"/>
        </w:rPr>
        <w:t>t</w:t>
      </w:r>
      <w:r w:rsidRPr="00794714">
        <w:rPr>
          <w:b/>
          <w:spacing w:val="2"/>
          <w:sz w:val="24"/>
          <w:szCs w:val="24"/>
        </w:rPr>
        <w:t>ere</w:t>
      </w:r>
      <w:r w:rsidRPr="00794714">
        <w:rPr>
          <w:b/>
          <w:sz w:val="24"/>
          <w:szCs w:val="24"/>
        </w:rPr>
        <w:t>d</w:t>
      </w:r>
      <w:r w:rsidRPr="00794714">
        <w:rPr>
          <w:b/>
          <w:spacing w:val="27"/>
          <w:sz w:val="24"/>
          <w:szCs w:val="24"/>
        </w:rPr>
        <w:t xml:space="preserve"> </w:t>
      </w:r>
      <w:r w:rsidRPr="00794714">
        <w:rPr>
          <w:b/>
          <w:spacing w:val="3"/>
          <w:sz w:val="24"/>
          <w:szCs w:val="24"/>
        </w:rPr>
        <w:t>F</w:t>
      </w:r>
      <w:r w:rsidRPr="00794714">
        <w:rPr>
          <w:b/>
          <w:spacing w:val="1"/>
          <w:sz w:val="24"/>
          <w:szCs w:val="24"/>
        </w:rPr>
        <w:t>i</w:t>
      </w:r>
      <w:r w:rsidRPr="00794714">
        <w:rPr>
          <w:b/>
          <w:spacing w:val="2"/>
          <w:sz w:val="24"/>
          <w:szCs w:val="24"/>
        </w:rPr>
        <w:t>nanc</w:t>
      </w:r>
      <w:r w:rsidRPr="00794714">
        <w:rPr>
          <w:b/>
          <w:spacing w:val="1"/>
          <w:sz w:val="24"/>
          <w:szCs w:val="24"/>
        </w:rPr>
        <w:t>i</w:t>
      </w:r>
      <w:r w:rsidRPr="00794714">
        <w:rPr>
          <w:b/>
          <w:spacing w:val="2"/>
          <w:sz w:val="24"/>
          <w:szCs w:val="24"/>
        </w:rPr>
        <w:t>a</w:t>
      </w:r>
      <w:r w:rsidRPr="00794714">
        <w:rPr>
          <w:b/>
          <w:sz w:val="24"/>
          <w:szCs w:val="24"/>
        </w:rPr>
        <w:t>l</w:t>
      </w:r>
      <w:r w:rsidRPr="00794714">
        <w:rPr>
          <w:b/>
          <w:spacing w:val="22"/>
          <w:sz w:val="24"/>
          <w:szCs w:val="24"/>
        </w:rPr>
        <w:t xml:space="preserve"> </w:t>
      </w:r>
      <w:r w:rsidRPr="00794714">
        <w:rPr>
          <w:b/>
          <w:spacing w:val="3"/>
          <w:sz w:val="24"/>
          <w:szCs w:val="24"/>
        </w:rPr>
        <w:t>A</w:t>
      </w:r>
      <w:r w:rsidRPr="00794714">
        <w:rPr>
          <w:b/>
          <w:spacing w:val="2"/>
          <w:sz w:val="24"/>
          <w:szCs w:val="24"/>
        </w:rPr>
        <w:t>na</w:t>
      </w:r>
      <w:r w:rsidRPr="00794714">
        <w:rPr>
          <w:b/>
          <w:spacing w:val="1"/>
          <w:sz w:val="24"/>
          <w:szCs w:val="24"/>
        </w:rPr>
        <w:t>l</w:t>
      </w:r>
      <w:r w:rsidRPr="00794714">
        <w:rPr>
          <w:b/>
          <w:spacing w:val="2"/>
          <w:sz w:val="24"/>
          <w:szCs w:val="24"/>
        </w:rPr>
        <w:t>ys</w:t>
      </w:r>
      <w:r w:rsidRPr="00794714">
        <w:rPr>
          <w:b/>
          <w:sz w:val="24"/>
          <w:szCs w:val="24"/>
        </w:rPr>
        <w:t>t</w:t>
      </w:r>
      <w:r w:rsidRPr="00794714">
        <w:rPr>
          <w:b/>
          <w:spacing w:val="18"/>
          <w:sz w:val="24"/>
          <w:szCs w:val="24"/>
        </w:rPr>
        <w:t xml:space="preserve"> </w:t>
      </w:r>
      <w:r w:rsidRPr="00794714">
        <w:rPr>
          <w:b/>
          <w:spacing w:val="1"/>
          <w:sz w:val="24"/>
          <w:szCs w:val="24"/>
        </w:rPr>
        <w:t>(</w:t>
      </w:r>
      <w:r w:rsidRPr="00794714">
        <w:rPr>
          <w:b/>
          <w:spacing w:val="3"/>
          <w:sz w:val="24"/>
          <w:szCs w:val="24"/>
        </w:rPr>
        <w:t>C</w:t>
      </w:r>
      <w:r w:rsidRPr="00794714">
        <w:rPr>
          <w:b/>
          <w:spacing w:val="2"/>
          <w:sz w:val="24"/>
          <w:szCs w:val="24"/>
        </w:rPr>
        <w:t>F</w:t>
      </w:r>
      <w:r w:rsidRPr="00794714">
        <w:rPr>
          <w:b/>
          <w:spacing w:val="3"/>
          <w:sz w:val="24"/>
          <w:szCs w:val="24"/>
        </w:rPr>
        <w:t>A</w:t>
      </w:r>
      <w:r w:rsidRPr="00794714">
        <w:rPr>
          <w:b/>
          <w:sz w:val="24"/>
          <w:szCs w:val="24"/>
        </w:rPr>
        <w:t>)</w:t>
      </w:r>
      <w:r w:rsidRPr="00794714">
        <w:rPr>
          <w:b/>
          <w:spacing w:val="15"/>
          <w:sz w:val="24"/>
          <w:szCs w:val="24"/>
        </w:rPr>
        <w:t xml:space="preserve"> </w:t>
      </w:r>
      <w:r w:rsidRPr="00794714">
        <w:rPr>
          <w:b/>
          <w:spacing w:val="3"/>
          <w:sz w:val="24"/>
          <w:szCs w:val="24"/>
        </w:rPr>
        <w:t>P</w:t>
      </w:r>
      <w:r w:rsidRPr="00794714">
        <w:rPr>
          <w:b/>
          <w:spacing w:val="2"/>
          <w:sz w:val="24"/>
          <w:szCs w:val="24"/>
        </w:rPr>
        <w:t>rogram</w:t>
      </w:r>
      <w:r w:rsidRPr="00794714">
        <w:rPr>
          <w:i/>
          <w:sz w:val="24"/>
          <w:szCs w:val="24"/>
        </w:rPr>
        <w:t>,</w:t>
      </w:r>
      <w:r w:rsidRPr="00794714">
        <w:rPr>
          <w:i/>
          <w:spacing w:val="22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L</w:t>
      </w:r>
      <w:r w:rsidRPr="00794714">
        <w:rPr>
          <w:i/>
          <w:spacing w:val="1"/>
          <w:sz w:val="24"/>
          <w:szCs w:val="24"/>
        </w:rPr>
        <w:t>eve</w:t>
      </w:r>
      <w:r w:rsidRPr="00794714">
        <w:rPr>
          <w:i/>
          <w:sz w:val="24"/>
          <w:szCs w:val="24"/>
        </w:rPr>
        <w:t>l</w:t>
      </w:r>
      <w:r w:rsidRPr="00794714">
        <w:rPr>
          <w:i/>
          <w:spacing w:val="15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On</w:t>
      </w:r>
      <w:r w:rsidRPr="00794714">
        <w:rPr>
          <w:i/>
          <w:sz w:val="24"/>
          <w:szCs w:val="24"/>
        </w:rPr>
        <w:t>e</w:t>
      </w:r>
      <w:r w:rsidRPr="00794714">
        <w:rPr>
          <w:i/>
          <w:spacing w:val="13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Qua</w:t>
      </w:r>
      <w:r w:rsidRPr="00794714">
        <w:rPr>
          <w:i/>
          <w:spacing w:val="1"/>
          <w:sz w:val="24"/>
          <w:szCs w:val="24"/>
        </w:rPr>
        <w:t>lifie</w:t>
      </w:r>
      <w:r w:rsidRPr="00794714">
        <w:rPr>
          <w:i/>
          <w:sz w:val="24"/>
          <w:szCs w:val="24"/>
        </w:rPr>
        <w:t>d</w:t>
      </w:r>
      <w:r w:rsidRPr="00794714">
        <w:rPr>
          <w:i/>
          <w:sz w:val="24"/>
          <w:szCs w:val="24"/>
        </w:rPr>
        <w:tab/>
      </w:r>
      <w:r w:rsidRPr="00794714">
        <w:rPr>
          <w:i/>
          <w:spacing w:val="1"/>
          <w:sz w:val="24"/>
          <w:szCs w:val="24"/>
        </w:rPr>
        <w:t>J</w:t>
      </w:r>
      <w:r w:rsidRPr="00794714">
        <w:rPr>
          <w:i/>
          <w:spacing w:val="2"/>
          <w:sz w:val="24"/>
          <w:szCs w:val="24"/>
        </w:rPr>
        <w:t>un</w:t>
      </w:r>
      <w:r w:rsidRPr="00794714">
        <w:rPr>
          <w:i/>
          <w:sz w:val="24"/>
          <w:szCs w:val="24"/>
        </w:rPr>
        <w:t>e</w:t>
      </w:r>
      <w:r w:rsidRPr="00794714">
        <w:rPr>
          <w:i/>
          <w:spacing w:val="15"/>
          <w:sz w:val="24"/>
          <w:szCs w:val="24"/>
        </w:rPr>
        <w:t xml:space="preserve"> </w:t>
      </w:r>
      <w:r w:rsidRPr="00794714">
        <w:rPr>
          <w:i/>
          <w:spacing w:val="2"/>
          <w:w w:val="103"/>
          <w:sz w:val="24"/>
          <w:szCs w:val="24"/>
        </w:rPr>
        <w:t>2014</w:t>
      </w:r>
    </w:p>
    <w:p w14:paraId="3AF00242" w14:textId="77777777" w:rsidR="00F7228E" w:rsidRPr="006714DC" w:rsidRDefault="00F7228E" w:rsidP="00794714">
      <w:pPr>
        <w:tabs>
          <w:tab w:val="left" w:pos="360"/>
          <w:tab w:val="right" w:pos="10800"/>
        </w:tabs>
        <w:spacing w:before="22"/>
        <w:ind w:left="270" w:right="103" w:hanging="270"/>
        <w:rPr>
          <w:sz w:val="10"/>
          <w:szCs w:val="10"/>
        </w:rPr>
      </w:pPr>
    </w:p>
    <w:p w14:paraId="4816CD53" w14:textId="18E55F28" w:rsidR="00BA3CB6" w:rsidRPr="00653850" w:rsidRDefault="006414BA" w:rsidP="00653850">
      <w:pPr>
        <w:tabs>
          <w:tab w:val="left" w:pos="360"/>
          <w:tab w:val="right" w:pos="10800"/>
        </w:tabs>
        <w:spacing w:before="22"/>
        <w:ind w:left="270" w:right="103" w:hanging="270"/>
        <w:rPr>
          <w:i/>
          <w:w w:val="103"/>
          <w:sz w:val="24"/>
          <w:szCs w:val="24"/>
          <w:lang w:eastAsia="zh-CN"/>
        </w:rPr>
      </w:pPr>
      <w:r w:rsidRPr="00794714">
        <w:rPr>
          <w:b/>
          <w:spacing w:val="3"/>
          <w:sz w:val="24"/>
          <w:szCs w:val="24"/>
        </w:rPr>
        <w:t>B</w:t>
      </w:r>
      <w:r w:rsidRPr="00794714">
        <w:rPr>
          <w:b/>
          <w:spacing w:val="1"/>
          <w:sz w:val="24"/>
          <w:szCs w:val="24"/>
        </w:rPr>
        <w:t>l</w:t>
      </w:r>
      <w:r w:rsidRPr="00794714">
        <w:rPr>
          <w:b/>
          <w:spacing w:val="2"/>
          <w:sz w:val="24"/>
          <w:szCs w:val="24"/>
        </w:rPr>
        <w:t>oo</w:t>
      </w:r>
      <w:r w:rsidRPr="00794714">
        <w:rPr>
          <w:b/>
          <w:spacing w:val="3"/>
          <w:sz w:val="24"/>
          <w:szCs w:val="24"/>
        </w:rPr>
        <w:t>m</w:t>
      </w:r>
      <w:r w:rsidRPr="00794714">
        <w:rPr>
          <w:b/>
          <w:spacing w:val="2"/>
          <w:sz w:val="24"/>
          <w:szCs w:val="24"/>
        </w:rPr>
        <w:t>ber</w:t>
      </w:r>
      <w:r w:rsidRPr="00794714">
        <w:rPr>
          <w:b/>
          <w:sz w:val="24"/>
          <w:szCs w:val="24"/>
        </w:rPr>
        <w:t>g</w:t>
      </w:r>
      <w:r w:rsidRPr="00794714">
        <w:rPr>
          <w:b/>
          <w:spacing w:val="28"/>
          <w:sz w:val="24"/>
          <w:szCs w:val="24"/>
        </w:rPr>
        <w:t xml:space="preserve"> </w:t>
      </w:r>
      <w:r w:rsidRPr="00794714">
        <w:rPr>
          <w:b/>
          <w:spacing w:val="3"/>
          <w:sz w:val="24"/>
          <w:szCs w:val="24"/>
        </w:rPr>
        <w:t>A</w:t>
      </w:r>
      <w:r w:rsidRPr="00794714">
        <w:rPr>
          <w:b/>
          <w:spacing w:val="2"/>
          <w:sz w:val="24"/>
          <w:szCs w:val="24"/>
        </w:rPr>
        <w:t>p</w:t>
      </w:r>
      <w:r w:rsidRPr="00794714">
        <w:rPr>
          <w:b/>
          <w:spacing w:val="1"/>
          <w:sz w:val="24"/>
          <w:szCs w:val="24"/>
        </w:rPr>
        <w:t>tit</w:t>
      </w:r>
      <w:r w:rsidRPr="00794714">
        <w:rPr>
          <w:b/>
          <w:spacing w:val="2"/>
          <w:sz w:val="24"/>
          <w:szCs w:val="24"/>
        </w:rPr>
        <w:t>ud</w:t>
      </w:r>
      <w:r w:rsidRPr="00794714">
        <w:rPr>
          <w:b/>
          <w:sz w:val="24"/>
          <w:szCs w:val="24"/>
        </w:rPr>
        <w:t>e</w:t>
      </w:r>
      <w:r w:rsidRPr="00794714">
        <w:rPr>
          <w:b/>
          <w:spacing w:val="21"/>
          <w:sz w:val="24"/>
          <w:szCs w:val="24"/>
        </w:rPr>
        <w:t xml:space="preserve"> </w:t>
      </w:r>
      <w:r w:rsidRPr="00794714">
        <w:rPr>
          <w:b/>
          <w:spacing w:val="3"/>
          <w:sz w:val="24"/>
          <w:szCs w:val="24"/>
        </w:rPr>
        <w:t>T</w:t>
      </w:r>
      <w:r w:rsidRPr="00794714">
        <w:rPr>
          <w:b/>
          <w:spacing w:val="2"/>
          <w:sz w:val="24"/>
          <w:szCs w:val="24"/>
        </w:rPr>
        <w:t>es</w:t>
      </w:r>
      <w:r w:rsidRPr="00794714">
        <w:rPr>
          <w:b/>
          <w:sz w:val="24"/>
          <w:szCs w:val="24"/>
        </w:rPr>
        <w:t>t</w:t>
      </w:r>
      <w:r w:rsidRPr="00794714">
        <w:rPr>
          <w:b/>
          <w:spacing w:val="14"/>
          <w:sz w:val="24"/>
          <w:szCs w:val="24"/>
        </w:rPr>
        <w:t xml:space="preserve"> </w:t>
      </w:r>
      <w:r w:rsidRPr="00794714">
        <w:rPr>
          <w:b/>
          <w:spacing w:val="1"/>
          <w:sz w:val="24"/>
          <w:szCs w:val="24"/>
        </w:rPr>
        <w:t>(</w:t>
      </w:r>
      <w:r w:rsidRPr="00794714">
        <w:rPr>
          <w:b/>
          <w:spacing w:val="3"/>
          <w:sz w:val="24"/>
          <w:szCs w:val="24"/>
        </w:rPr>
        <w:t>BAT</w:t>
      </w:r>
      <w:r w:rsidRPr="00794714">
        <w:rPr>
          <w:b/>
          <w:spacing w:val="1"/>
          <w:sz w:val="24"/>
          <w:szCs w:val="24"/>
        </w:rPr>
        <w:t>)</w:t>
      </w:r>
      <w:r w:rsidRPr="00794714">
        <w:rPr>
          <w:i/>
          <w:sz w:val="24"/>
          <w:szCs w:val="24"/>
        </w:rPr>
        <w:t>,</w:t>
      </w:r>
      <w:r w:rsidRPr="00794714">
        <w:rPr>
          <w:i/>
          <w:spacing w:val="16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To</w:t>
      </w:r>
      <w:r w:rsidRPr="00794714">
        <w:rPr>
          <w:i/>
          <w:sz w:val="24"/>
          <w:szCs w:val="24"/>
        </w:rPr>
        <w:t>p</w:t>
      </w:r>
      <w:r w:rsidRPr="00794714">
        <w:rPr>
          <w:i/>
          <w:spacing w:val="13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13</w:t>
      </w:r>
      <w:r w:rsidRPr="00794714">
        <w:rPr>
          <w:i/>
          <w:sz w:val="24"/>
          <w:szCs w:val="24"/>
        </w:rPr>
        <w:t xml:space="preserve">%           </w:t>
      </w:r>
      <w:r w:rsidRPr="00794714">
        <w:rPr>
          <w:i/>
          <w:sz w:val="24"/>
          <w:szCs w:val="24"/>
        </w:rPr>
        <w:tab/>
      </w:r>
      <w:r w:rsidRPr="00794714">
        <w:rPr>
          <w:i/>
          <w:spacing w:val="38"/>
          <w:sz w:val="24"/>
          <w:szCs w:val="24"/>
        </w:rPr>
        <w:t xml:space="preserve"> </w:t>
      </w:r>
      <w:r w:rsidRPr="00794714">
        <w:rPr>
          <w:i/>
          <w:spacing w:val="1"/>
          <w:sz w:val="24"/>
          <w:szCs w:val="24"/>
        </w:rPr>
        <w:t>J</w:t>
      </w:r>
      <w:r w:rsidRPr="00794714">
        <w:rPr>
          <w:i/>
          <w:spacing w:val="2"/>
          <w:sz w:val="24"/>
          <w:szCs w:val="24"/>
        </w:rPr>
        <w:t>u</w:t>
      </w:r>
      <w:r w:rsidRPr="00794714">
        <w:rPr>
          <w:i/>
          <w:spacing w:val="1"/>
          <w:sz w:val="24"/>
          <w:szCs w:val="24"/>
        </w:rPr>
        <w:t>l</w:t>
      </w:r>
      <w:r w:rsidRPr="00794714">
        <w:rPr>
          <w:i/>
          <w:sz w:val="24"/>
          <w:szCs w:val="24"/>
        </w:rPr>
        <w:t>y</w:t>
      </w:r>
      <w:r w:rsidRPr="00794714">
        <w:rPr>
          <w:i/>
          <w:spacing w:val="13"/>
          <w:sz w:val="24"/>
          <w:szCs w:val="24"/>
        </w:rPr>
        <w:t xml:space="preserve"> </w:t>
      </w:r>
      <w:r w:rsidRPr="00794714">
        <w:rPr>
          <w:i/>
          <w:spacing w:val="2"/>
          <w:w w:val="103"/>
          <w:sz w:val="24"/>
          <w:szCs w:val="24"/>
        </w:rPr>
        <w:t>201</w:t>
      </w:r>
      <w:r w:rsidRPr="00794714">
        <w:rPr>
          <w:i/>
          <w:w w:val="103"/>
          <w:sz w:val="24"/>
          <w:szCs w:val="24"/>
        </w:rPr>
        <w:t>4</w:t>
      </w:r>
    </w:p>
    <w:p w14:paraId="5A294A89" w14:textId="77777777" w:rsidR="00B0726A" w:rsidRPr="00B0726A" w:rsidRDefault="00B0726A" w:rsidP="00BA3CB6">
      <w:pPr>
        <w:tabs>
          <w:tab w:val="left" w:pos="360"/>
          <w:tab w:val="right" w:pos="10800"/>
        </w:tabs>
        <w:spacing w:before="11"/>
        <w:rPr>
          <w:b/>
          <w:spacing w:val="3"/>
          <w:sz w:val="6"/>
          <w:szCs w:val="6"/>
        </w:rPr>
      </w:pPr>
    </w:p>
    <w:p w14:paraId="62955B82" w14:textId="57AB1AA0" w:rsidR="00B0726A" w:rsidRPr="00BA3CB6" w:rsidRDefault="00B0726A" w:rsidP="00BA3CB6">
      <w:pPr>
        <w:tabs>
          <w:tab w:val="left" w:pos="360"/>
          <w:tab w:val="right" w:pos="10800"/>
        </w:tabs>
        <w:spacing w:before="11"/>
        <w:rPr>
          <w:spacing w:val="3"/>
          <w:sz w:val="24"/>
          <w:szCs w:val="24"/>
        </w:rPr>
      </w:pPr>
      <w:r w:rsidRPr="00B0726A">
        <w:rPr>
          <w:b/>
          <w:spacing w:val="3"/>
          <w:sz w:val="24"/>
          <w:szCs w:val="24"/>
        </w:rPr>
        <w:t>Language:</w:t>
      </w:r>
      <w:r>
        <w:rPr>
          <w:spacing w:val="3"/>
          <w:sz w:val="24"/>
          <w:szCs w:val="24"/>
        </w:rPr>
        <w:t xml:space="preserve"> Chinese and English</w:t>
      </w:r>
    </w:p>
    <w:p w14:paraId="67E04B0E" w14:textId="77777777" w:rsidR="004A0EBB" w:rsidRPr="00794714" w:rsidRDefault="004A0EBB" w:rsidP="00794714">
      <w:pPr>
        <w:tabs>
          <w:tab w:val="left" w:pos="360"/>
          <w:tab w:val="right" w:pos="10800"/>
        </w:tabs>
        <w:spacing w:before="22"/>
        <w:ind w:left="270" w:right="103" w:hanging="270"/>
        <w:rPr>
          <w:w w:val="103"/>
          <w:sz w:val="24"/>
          <w:szCs w:val="24"/>
        </w:rPr>
      </w:pPr>
    </w:p>
    <w:p w14:paraId="637E6ABE" w14:textId="122F3D9E" w:rsidR="006714DC" w:rsidRPr="00C31F39" w:rsidRDefault="006714DC" w:rsidP="006714DC">
      <w:pPr>
        <w:pBdr>
          <w:bottom w:val="single" w:sz="6" w:space="1" w:color="auto"/>
        </w:pBdr>
        <w:tabs>
          <w:tab w:val="left" w:pos="360"/>
          <w:tab w:val="left" w:pos="10800"/>
        </w:tabs>
        <w:rPr>
          <w:sz w:val="24"/>
          <w:szCs w:val="24"/>
        </w:rPr>
      </w:pPr>
      <w:r w:rsidRPr="00C31F39">
        <w:rPr>
          <w:b/>
          <w:sz w:val="24"/>
          <w:szCs w:val="24"/>
        </w:rPr>
        <w:t>WORK &amp; LEADERSHIP</w:t>
      </w:r>
      <w:r w:rsidR="006414BA" w:rsidRPr="00C31F39">
        <w:rPr>
          <w:b/>
          <w:spacing w:val="46"/>
          <w:sz w:val="24"/>
          <w:szCs w:val="24"/>
        </w:rPr>
        <w:t xml:space="preserve"> </w:t>
      </w:r>
      <w:r w:rsidR="006414BA" w:rsidRPr="00C31F39">
        <w:rPr>
          <w:b/>
          <w:spacing w:val="1"/>
          <w:w w:val="99"/>
          <w:sz w:val="24"/>
          <w:szCs w:val="24"/>
        </w:rPr>
        <w:t>E</w:t>
      </w:r>
      <w:r w:rsidR="006414BA" w:rsidRPr="00C31F39">
        <w:rPr>
          <w:b/>
          <w:spacing w:val="3"/>
          <w:w w:val="103"/>
          <w:sz w:val="24"/>
          <w:szCs w:val="24"/>
        </w:rPr>
        <w:t>X</w:t>
      </w:r>
      <w:r w:rsidR="006414BA" w:rsidRPr="00C31F39">
        <w:rPr>
          <w:b/>
          <w:spacing w:val="2"/>
          <w:w w:val="103"/>
          <w:sz w:val="24"/>
          <w:szCs w:val="24"/>
        </w:rPr>
        <w:t>PE</w:t>
      </w:r>
      <w:r w:rsidR="006414BA" w:rsidRPr="00C31F39">
        <w:rPr>
          <w:b/>
          <w:spacing w:val="3"/>
          <w:w w:val="103"/>
          <w:sz w:val="24"/>
          <w:szCs w:val="24"/>
        </w:rPr>
        <w:t>R</w:t>
      </w:r>
      <w:r w:rsidR="006414BA" w:rsidRPr="00C31F39">
        <w:rPr>
          <w:b/>
          <w:spacing w:val="1"/>
          <w:w w:val="103"/>
          <w:sz w:val="24"/>
          <w:szCs w:val="24"/>
        </w:rPr>
        <w:t>I</w:t>
      </w:r>
      <w:r w:rsidR="006414BA" w:rsidRPr="00C31F39">
        <w:rPr>
          <w:b/>
          <w:spacing w:val="2"/>
          <w:w w:val="103"/>
          <w:sz w:val="24"/>
          <w:szCs w:val="24"/>
        </w:rPr>
        <w:t>E</w:t>
      </w:r>
      <w:r w:rsidR="006414BA" w:rsidRPr="00C31F39">
        <w:rPr>
          <w:b/>
          <w:spacing w:val="3"/>
          <w:w w:val="103"/>
          <w:sz w:val="24"/>
          <w:szCs w:val="24"/>
        </w:rPr>
        <w:t>NCE</w:t>
      </w:r>
    </w:p>
    <w:p w14:paraId="775A9741" w14:textId="77777777" w:rsidR="006714DC" w:rsidRPr="006714DC" w:rsidRDefault="006714DC" w:rsidP="00794714">
      <w:pPr>
        <w:tabs>
          <w:tab w:val="left" w:pos="360"/>
          <w:tab w:val="right" w:pos="10800"/>
        </w:tabs>
        <w:spacing w:before="7" w:line="276" w:lineRule="auto"/>
        <w:rPr>
          <w:b/>
          <w:spacing w:val="3"/>
          <w:sz w:val="10"/>
          <w:szCs w:val="10"/>
        </w:rPr>
      </w:pPr>
    </w:p>
    <w:p w14:paraId="3FE37B73" w14:textId="0A20CCE4" w:rsidR="006414BA" w:rsidRPr="00794714" w:rsidRDefault="004A0EBB" w:rsidP="006714DC">
      <w:pPr>
        <w:tabs>
          <w:tab w:val="left" w:pos="360"/>
          <w:tab w:val="right" w:pos="10800"/>
        </w:tabs>
        <w:spacing w:before="7" w:line="276" w:lineRule="auto"/>
        <w:rPr>
          <w:sz w:val="24"/>
          <w:szCs w:val="24"/>
        </w:rPr>
      </w:pPr>
      <w:proofErr w:type="spellStart"/>
      <w:r w:rsidRPr="006714DC">
        <w:rPr>
          <w:b/>
          <w:spacing w:val="3"/>
          <w:sz w:val="24"/>
          <w:szCs w:val="24"/>
        </w:rPr>
        <w:t>ExpertConnect</w:t>
      </w:r>
      <w:proofErr w:type="spellEnd"/>
      <w:r w:rsidR="006714DC">
        <w:rPr>
          <w:sz w:val="24"/>
          <w:szCs w:val="24"/>
        </w:rPr>
        <w:tab/>
      </w:r>
      <w:r w:rsidR="00654B44" w:rsidRPr="00794714">
        <w:rPr>
          <w:i/>
          <w:spacing w:val="2"/>
          <w:sz w:val="24"/>
          <w:szCs w:val="24"/>
        </w:rPr>
        <w:t>Dec</w:t>
      </w:r>
      <w:r w:rsidR="006414BA" w:rsidRPr="00794714">
        <w:rPr>
          <w:i/>
          <w:sz w:val="24"/>
          <w:szCs w:val="24"/>
        </w:rPr>
        <w:t>.</w:t>
      </w:r>
      <w:r w:rsidR="006414BA" w:rsidRPr="00794714">
        <w:rPr>
          <w:i/>
          <w:spacing w:val="14"/>
          <w:sz w:val="24"/>
          <w:szCs w:val="24"/>
        </w:rPr>
        <w:t xml:space="preserve"> </w:t>
      </w:r>
      <w:r w:rsidR="006414BA" w:rsidRPr="00794714">
        <w:rPr>
          <w:i/>
          <w:spacing w:val="2"/>
          <w:sz w:val="24"/>
          <w:szCs w:val="24"/>
        </w:rPr>
        <w:t>201</w:t>
      </w:r>
      <w:r w:rsidR="007903E4" w:rsidRPr="00794714">
        <w:rPr>
          <w:i/>
          <w:sz w:val="24"/>
          <w:szCs w:val="24"/>
        </w:rPr>
        <w:t>4</w:t>
      </w:r>
      <w:r w:rsidR="006414BA" w:rsidRPr="00794714">
        <w:rPr>
          <w:i/>
          <w:spacing w:val="15"/>
          <w:sz w:val="24"/>
          <w:szCs w:val="24"/>
        </w:rPr>
        <w:t xml:space="preserve"> </w:t>
      </w:r>
      <w:r w:rsidR="006414BA" w:rsidRPr="00794714">
        <w:rPr>
          <w:i/>
          <w:sz w:val="24"/>
          <w:szCs w:val="24"/>
        </w:rPr>
        <w:t>-</w:t>
      </w:r>
      <w:r w:rsidR="006414BA" w:rsidRPr="00794714">
        <w:rPr>
          <w:i/>
          <w:spacing w:val="6"/>
          <w:sz w:val="24"/>
          <w:szCs w:val="24"/>
        </w:rPr>
        <w:t xml:space="preserve"> </w:t>
      </w:r>
      <w:r w:rsidR="006414BA" w:rsidRPr="00794714">
        <w:rPr>
          <w:i/>
          <w:spacing w:val="2"/>
          <w:w w:val="103"/>
          <w:sz w:val="24"/>
          <w:szCs w:val="24"/>
        </w:rPr>
        <w:t>P</w:t>
      </w:r>
      <w:r w:rsidR="006414BA" w:rsidRPr="00794714">
        <w:rPr>
          <w:i/>
          <w:spacing w:val="1"/>
          <w:w w:val="103"/>
          <w:sz w:val="24"/>
          <w:szCs w:val="24"/>
        </w:rPr>
        <w:t>rese</w:t>
      </w:r>
      <w:r w:rsidR="006414BA" w:rsidRPr="00794714">
        <w:rPr>
          <w:i/>
          <w:spacing w:val="2"/>
          <w:w w:val="103"/>
          <w:sz w:val="24"/>
          <w:szCs w:val="24"/>
        </w:rPr>
        <w:t>n</w:t>
      </w:r>
      <w:r w:rsidR="006414BA" w:rsidRPr="00794714">
        <w:rPr>
          <w:i/>
          <w:w w:val="103"/>
          <w:sz w:val="24"/>
          <w:szCs w:val="24"/>
        </w:rPr>
        <w:t>t</w:t>
      </w:r>
    </w:p>
    <w:p w14:paraId="1503BD80" w14:textId="0888F658" w:rsidR="006414BA" w:rsidRDefault="007903E4" w:rsidP="00794714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4"/>
          <w:szCs w:val="24"/>
        </w:rPr>
      </w:pPr>
      <w:r w:rsidRPr="00794714">
        <w:rPr>
          <w:spacing w:val="1"/>
          <w:sz w:val="24"/>
          <w:szCs w:val="24"/>
        </w:rPr>
        <w:t xml:space="preserve">Conducted market analysis and identified </w:t>
      </w:r>
      <w:r w:rsidR="00283F6F" w:rsidRPr="00794714">
        <w:rPr>
          <w:spacing w:val="1"/>
          <w:sz w:val="24"/>
          <w:szCs w:val="24"/>
        </w:rPr>
        <w:t>frontline industry professionals</w:t>
      </w:r>
      <w:r w:rsidRPr="00794714">
        <w:rPr>
          <w:spacing w:val="1"/>
          <w:sz w:val="24"/>
          <w:szCs w:val="24"/>
        </w:rPr>
        <w:t xml:space="preserve"> for clients</w:t>
      </w:r>
      <w:r w:rsidR="00283F6F" w:rsidRPr="00794714">
        <w:rPr>
          <w:spacing w:val="1"/>
          <w:sz w:val="24"/>
          <w:szCs w:val="24"/>
        </w:rPr>
        <w:t xml:space="preserve"> from</w:t>
      </w:r>
      <w:r w:rsidR="007F0784" w:rsidRPr="00794714">
        <w:rPr>
          <w:spacing w:val="1"/>
          <w:sz w:val="24"/>
          <w:szCs w:val="24"/>
        </w:rPr>
        <w:t xml:space="preserve"> hedge funds, private </w:t>
      </w:r>
      <w:r w:rsidRPr="00794714">
        <w:rPr>
          <w:spacing w:val="1"/>
          <w:sz w:val="24"/>
          <w:szCs w:val="24"/>
        </w:rPr>
        <w:t>equity firms and investment banks.</w:t>
      </w:r>
    </w:p>
    <w:p w14:paraId="3280395B" w14:textId="77777777" w:rsidR="00653850" w:rsidRPr="00653850" w:rsidRDefault="00653850" w:rsidP="00653850">
      <w:pPr>
        <w:pStyle w:val="ListParagraph"/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"/>
          <w:szCs w:val="2"/>
        </w:rPr>
      </w:pPr>
    </w:p>
    <w:p w14:paraId="4B899F5B" w14:textId="05C88694" w:rsidR="006414BA" w:rsidRDefault="00283F6F" w:rsidP="00794714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4"/>
          <w:szCs w:val="24"/>
        </w:rPr>
      </w:pPr>
      <w:r w:rsidRPr="00794714">
        <w:rPr>
          <w:spacing w:val="1"/>
          <w:sz w:val="24"/>
          <w:szCs w:val="24"/>
        </w:rPr>
        <w:t>Co-worked with research associates from New York, Austin, and San Francisco Offices</w:t>
      </w:r>
      <w:r w:rsidR="00653850">
        <w:rPr>
          <w:rFonts w:hint="eastAsia"/>
          <w:spacing w:val="1"/>
          <w:sz w:val="24"/>
          <w:szCs w:val="24"/>
          <w:lang w:eastAsia="zh-CN"/>
        </w:rPr>
        <w:t>;</w:t>
      </w:r>
      <w:r w:rsidRPr="00794714">
        <w:rPr>
          <w:spacing w:val="1"/>
          <w:sz w:val="24"/>
          <w:szCs w:val="24"/>
        </w:rPr>
        <w:t xml:space="preserve"> compl</w:t>
      </w:r>
      <w:r w:rsidR="00653850">
        <w:rPr>
          <w:spacing w:val="1"/>
          <w:sz w:val="24"/>
          <w:szCs w:val="24"/>
        </w:rPr>
        <w:t>eted</w:t>
      </w:r>
      <w:r w:rsidR="007F0784" w:rsidRPr="00794714">
        <w:rPr>
          <w:spacing w:val="1"/>
          <w:sz w:val="24"/>
          <w:szCs w:val="24"/>
        </w:rPr>
        <w:t xml:space="preserve"> projects covering various </w:t>
      </w:r>
      <w:r w:rsidRPr="00794714">
        <w:rPr>
          <w:spacing w:val="1"/>
          <w:sz w:val="24"/>
          <w:szCs w:val="24"/>
        </w:rPr>
        <w:t>industries, including Healthcare, Energy &amp; Industrials, and Technology</w:t>
      </w:r>
      <w:r w:rsidR="006414BA" w:rsidRPr="00794714">
        <w:rPr>
          <w:spacing w:val="1"/>
          <w:sz w:val="24"/>
          <w:szCs w:val="24"/>
        </w:rPr>
        <w:t>.</w:t>
      </w:r>
    </w:p>
    <w:p w14:paraId="7C2517E5" w14:textId="77777777" w:rsidR="00653850" w:rsidRPr="00653850" w:rsidRDefault="00653850" w:rsidP="00653850">
      <w:pPr>
        <w:tabs>
          <w:tab w:val="left" w:pos="360"/>
          <w:tab w:val="right" w:pos="10800"/>
        </w:tabs>
        <w:spacing w:before="26"/>
        <w:ind w:right="103"/>
        <w:jc w:val="both"/>
        <w:rPr>
          <w:spacing w:val="1"/>
          <w:sz w:val="2"/>
          <w:szCs w:val="2"/>
          <w:lang w:eastAsia="zh-CN"/>
        </w:rPr>
      </w:pPr>
    </w:p>
    <w:p w14:paraId="6DC3BF6C" w14:textId="78DFA08C" w:rsidR="00F7228E" w:rsidRPr="006714DC" w:rsidRDefault="00860E60" w:rsidP="006714DC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A</w:t>
      </w:r>
      <w:r w:rsidR="00283F6F" w:rsidRPr="00794714">
        <w:rPr>
          <w:spacing w:val="1"/>
          <w:sz w:val="24"/>
          <w:szCs w:val="24"/>
        </w:rPr>
        <w:t>rranged conversation</w:t>
      </w:r>
      <w:r w:rsidR="00F7228E" w:rsidRPr="00794714">
        <w:rPr>
          <w:spacing w:val="1"/>
          <w:sz w:val="24"/>
          <w:szCs w:val="24"/>
        </w:rPr>
        <w:t>s</w:t>
      </w:r>
      <w:r w:rsidR="00283F6F" w:rsidRPr="00794714">
        <w:rPr>
          <w:spacing w:val="1"/>
          <w:sz w:val="24"/>
          <w:szCs w:val="24"/>
        </w:rPr>
        <w:t xml:space="preserve"> between thought leaders and clients.</w:t>
      </w:r>
    </w:p>
    <w:p w14:paraId="109CD984" w14:textId="77777777" w:rsidR="004A0EBB" w:rsidRPr="00794714" w:rsidRDefault="004A0EBB" w:rsidP="00794714">
      <w:pPr>
        <w:tabs>
          <w:tab w:val="left" w:pos="360"/>
          <w:tab w:val="right" w:pos="10800"/>
        </w:tabs>
        <w:spacing w:before="14"/>
        <w:rPr>
          <w:b/>
          <w:spacing w:val="3"/>
          <w:sz w:val="24"/>
          <w:szCs w:val="24"/>
        </w:rPr>
      </w:pPr>
    </w:p>
    <w:p w14:paraId="50E7B78E" w14:textId="6479AA0F" w:rsidR="006714DC" w:rsidRPr="006714DC" w:rsidRDefault="004A0EBB" w:rsidP="006714DC">
      <w:pPr>
        <w:tabs>
          <w:tab w:val="left" w:pos="360"/>
          <w:tab w:val="right" w:pos="10800"/>
        </w:tabs>
        <w:spacing w:before="14" w:line="276" w:lineRule="auto"/>
        <w:rPr>
          <w:i/>
          <w:spacing w:val="2"/>
          <w:w w:val="103"/>
          <w:sz w:val="24"/>
          <w:szCs w:val="24"/>
        </w:rPr>
      </w:pPr>
      <w:r w:rsidRPr="006714DC">
        <w:rPr>
          <w:b/>
          <w:spacing w:val="3"/>
          <w:sz w:val="24"/>
          <w:szCs w:val="24"/>
        </w:rPr>
        <w:t>Georgetown University</w:t>
      </w:r>
      <w:r w:rsidR="006714DC">
        <w:rPr>
          <w:sz w:val="24"/>
          <w:szCs w:val="24"/>
        </w:rPr>
        <w:tab/>
      </w:r>
      <w:r w:rsidR="006714DC">
        <w:rPr>
          <w:i/>
          <w:spacing w:val="2"/>
          <w:sz w:val="24"/>
          <w:szCs w:val="24"/>
        </w:rPr>
        <w:t>Aug</w:t>
      </w:r>
      <w:r w:rsidR="006414BA" w:rsidRPr="00794714">
        <w:rPr>
          <w:i/>
          <w:sz w:val="24"/>
          <w:szCs w:val="24"/>
        </w:rPr>
        <w:t>.</w:t>
      </w:r>
      <w:r w:rsidR="006414BA" w:rsidRPr="00794714">
        <w:rPr>
          <w:i/>
          <w:spacing w:val="14"/>
          <w:sz w:val="24"/>
          <w:szCs w:val="24"/>
        </w:rPr>
        <w:t xml:space="preserve"> </w:t>
      </w:r>
      <w:r w:rsidR="006414BA" w:rsidRPr="00794714">
        <w:rPr>
          <w:i/>
          <w:spacing w:val="2"/>
          <w:sz w:val="24"/>
          <w:szCs w:val="24"/>
        </w:rPr>
        <w:t>201</w:t>
      </w:r>
      <w:r w:rsidR="006414BA" w:rsidRPr="00794714">
        <w:rPr>
          <w:i/>
          <w:sz w:val="24"/>
          <w:szCs w:val="24"/>
        </w:rPr>
        <w:t>2</w:t>
      </w:r>
      <w:r w:rsidR="006414BA" w:rsidRPr="00794714">
        <w:rPr>
          <w:i/>
          <w:spacing w:val="15"/>
          <w:sz w:val="24"/>
          <w:szCs w:val="24"/>
        </w:rPr>
        <w:t xml:space="preserve"> </w:t>
      </w:r>
      <w:r w:rsidRPr="00794714">
        <w:rPr>
          <w:i/>
          <w:sz w:val="24"/>
          <w:szCs w:val="24"/>
        </w:rPr>
        <w:t>-</w:t>
      </w:r>
      <w:r w:rsidR="006414BA" w:rsidRPr="00794714">
        <w:rPr>
          <w:i/>
          <w:spacing w:val="6"/>
          <w:sz w:val="24"/>
          <w:szCs w:val="24"/>
        </w:rPr>
        <w:t xml:space="preserve"> </w:t>
      </w:r>
      <w:r w:rsidR="00654B44" w:rsidRPr="00794714">
        <w:rPr>
          <w:i/>
          <w:spacing w:val="2"/>
          <w:w w:val="103"/>
          <w:sz w:val="24"/>
          <w:szCs w:val="24"/>
        </w:rPr>
        <w:t>Dec. 2014</w:t>
      </w:r>
    </w:p>
    <w:p w14:paraId="7E0C66A6" w14:textId="230EB04D" w:rsidR="00724018" w:rsidRDefault="006714DC" w:rsidP="00724018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Teaching Assistant </w:t>
      </w:r>
      <w:r w:rsidR="00BA3CB6">
        <w:rPr>
          <w:spacing w:val="1"/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two courses for Junior and </w:t>
      </w:r>
      <w:proofErr w:type="gramStart"/>
      <w:r>
        <w:rPr>
          <w:spacing w:val="1"/>
          <w:sz w:val="24"/>
          <w:szCs w:val="24"/>
        </w:rPr>
        <w:t>Senior</w:t>
      </w:r>
      <w:proofErr w:type="gramEnd"/>
      <w:r>
        <w:rPr>
          <w:spacing w:val="1"/>
          <w:sz w:val="24"/>
          <w:szCs w:val="24"/>
        </w:rPr>
        <w:t xml:space="preserve"> students.</w:t>
      </w:r>
    </w:p>
    <w:p w14:paraId="60E8575F" w14:textId="77777777" w:rsidR="00653850" w:rsidRPr="00653850" w:rsidRDefault="00653850" w:rsidP="00653850">
      <w:pPr>
        <w:pStyle w:val="ListParagraph"/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"/>
          <w:szCs w:val="2"/>
        </w:rPr>
      </w:pPr>
    </w:p>
    <w:p w14:paraId="504DE29D" w14:textId="77777777" w:rsidR="00653850" w:rsidRPr="00653850" w:rsidRDefault="00653850" w:rsidP="00653850">
      <w:pPr>
        <w:pStyle w:val="ListParagraph"/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"/>
          <w:szCs w:val="2"/>
        </w:rPr>
      </w:pPr>
    </w:p>
    <w:p w14:paraId="753B34E2" w14:textId="058E3FA9" w:rsidR="006E29EB" w:rsidRPr="00794714" w:rsidRDefault="006414BA" w:rsidP="00724018">
      <w:pPr>
        <w:pStyle w:val="ListParagraph"/>
        <w:numPr>
          <w:ilvl w:val="1"/>
          <w:numId w:val="5"/>
        </w:numPr>
        <w:tabs>
          <w:tab w:val="left" w:pos="360"/>
          <w:tab w:val="right" w:pos="10800"/>
        </w:tabs>
        <w:spacing w:before="26"/>
        <w:ind w:right="103"/>
        <w:jc w:val="both"/>
        <w:rPr>
          <w:spacing w:val="1"/>
          <w:sz w:val="24"/>
          <w:szCs w:val="24"/>
        </w:rPr>
      </w:pPr>
      <w:r w:rsidRPr="00794714">
        <w:rPr>
          <w:spacing w:val="1"/>
          <w:sz w:val="24"/>
          <w:szCs w:val="24"/>
        </w:rPr>
        <w:t>Managed and supervised 80 students to conduct statistic</w:t>
      </w:r>
      <w:r w:rsidR="00BA3CB6">
        <w:rPr>
          <w:spacing w:val="1"/>
          <w:sz w:val="24"/>
          <w:szCs w:val="24"/>
        </w:rPr>
        <w:t>al</w:t>
      </w:r>
      <w:r w:rsidRPr="00794714">
        <w:rPr>
          <w:spacing w:val="1"/>
          <w:sz w:val="24"/>
          <w:szCs w:val="24"/>
        </w:rPr>
        <w:t xml:space="preserve"> analysis and research in teams; 10 projects were completed.</w:t>
      </w:r>
    </w:p>
    <w:p w14:paraId="7B68AAEC" w14:textId="5D6E514B" w:rsidR="006E29EB" w:rsidRPr="00794714" w:rsidRDefault="006414BA" w:rsidP="00724018">
      <w:pPr>
        <w:pStyle w:val="ListParagraph"/>
        <w:numPr>
          <w:ilvl w:val="1"/>
          <w:numId w:val="5"/>
        </w:numPr>
        <w:tabs>
          <w:tab w:val="left" w:pos="360"/>
          <w:tab w:val="right" w:pos="10800"/>
        </w:tabs>
        <w:spacing w:before="26"/>
        <w:ind w:right="103"/>
        <w:jc w:val="both"/>
        <w:rPr>
          <w:spacing w:val="1"/>
          <w:sz w:val="24"/>
          <w:szCs w:val="24"/>
        </w:rPr>
      </w:pPr>
      <w:r w:rsidRPr="00794714">
        <w:rPr>
          <w:spacing w:val="1"/>
          <w:sz w:val="24"/>
          <w:szCs w:val="24"/>
        </w:rPr>
        <w:t>Guided students to deliver data-driven insights and recommendations on report; average report grade improved 7%.</w:t>
      </w:r>
    </w:p>
    <w:p w14:paraId="7972246E" w14:textId="1A0457AE" w:rsidR="00F7228E" w:rsidRDefault="00BA3CB6" w:rsidP="00724018">
      <w:pPr>
        <w:pStyle w:val="ListParagraph"/>
        <w:numPr>
          <w:ilvl w:val="1"/>
          <w:numId w:val="5"/>
        </w:numPr>
        <w:tabs>
          <w:tab w:val="left" w:pos="360"/>
          <w:tab w:val="right" w:pos="10800"/>
        </w:tabs>
        <w:spacing w:before="26"/>
        <w:ind w:right="103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Coached other graduate students using instruments and conducted troubleshooting.</w:t>
      </w:r>
    </w:p>
    <w:p w14:paraId="451F6B5F" w14:textId="77777777" w:rsidR="00724018" w:rsidRPr="00724018" w:rsidRDefault="00724018" w:rsidP="00724018">
      <w:pPr>
        <w:pStyle w:val="ListParagraph"/>
        <w:tabs>
          <w:tab w:val="left" w:pos="360"/>
          <w:tab w:val="right" w:pos="10800"/>
        </w:tabs>
        <w:spacing w:before="26"/>
        <w:ind w:left="1579" w:right="103"/>
        <w:jc w:val="both"/>
        <w:rPr>
          <w:spacing w:val="1"/>
          <w:sz w:val="10"/>
          <w:szCs w:val="10"/>
        </w:rPr>
      </w:pPr>
    </w:p>
    <w:p w14:paraId="3CCAF5C7" w14:textId="7BF2E1E9" w:rsidR="00724018" w:rsidRDefault="00724018" w:rsidP="00724018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Researching Assistant in a product development project.</w:t>
      </w:r>
    </w:p>
    <w:p w14:paraId="361F1152" w14:textId="77777777" w:rsidR="00653850" w:rsidRPr="00653850" w:rsidRDefault="00653850" w:rsidP="00653850">
      <w:pPr>
        <w:pStyle w:val="ListParagraph"/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"/>
          <w:szCs w:val="2"/>
        </w:rPr>
      </w:pPr>
    </w:p>
    <w:p w14:paraId="56FB7A20" w14:textId="77777777" w:rsidR="00653850" w:rsidRPr="00653850" w:rsidRDefault="00653850" w:rsidP="00653850">
      <w:pPr>
        <w:pStyle w:val="ListParagraph"/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"/>
          <w:szCs w:val="2"/>
        </w:rPr>
      </w:pPr>
    </w:p>
    <w:p w14:paraId="5844375C" w14:textId="2DBDF1DB" w:rsidR="00724018" w:rsidRPr="00794714" w:rsidRDefault="00724018" w:rsidP="00724018">
      <w:pPr>
        <w:pStyle w:val="ListParagraph"/>
        <w:numPr>
          <w:ilvl w:val="1"/>
          <w:numId w:val="5"/>
        </w:numPr>
        <w:tabs>
          <w:tab w:val="left" w:pos="360"/>
          <w:tab w:val="right" w:pos="10800"/>
        </w:tabs>
        <w:spacing w:before="26"/>
        <w:ind w:right="103"/>
        <w:jc w:val="both"/>
        <w:rPr>
          <w:spacing w:val="1"/>
          <w:sz w:val="24"/>
          <w:szCs w:val="24"/>
        </w:rPr>
      </w:pPr>
      <w:r w:rsidRPr="00794714">
        <w:rPr>
          <w:spacing w:val="1"/>
          <w:sz w:val="24"/>
          <w:szCs w:val="24"/>
        </w:rPr>
        <w:t xml:space="preserve">Designed and built a novel analytical instrument </w:t>
      </w:r>
      <w:r>
        <w:rPr>
          <w:spacing w:val="1"/>
          <w:sz w:val="24"/>
          <w:szCs w:val="24"/>
        </w:rPr>
        <w:t>in a team environment.</w:t>
      </w:r>
    </w:p>
    <w:p w14:paraId="4C0CB1F7" w14:textId="77777777" w:rsidR="00724018" w:rsidRPr="00794714" w:rsidRDefault="00724018" w:rsidP="00724018">
      <w:pPr>
        <w:pStyle w:val="ListParagraph"/>
        <w:numPr>
          <w:ilvl w:val="1"/>
          <w:numId w:val="5"/>
        </w:numPr>
        <w:tabs>
          <w:tab w:val="left" w:pos="360"/>
          <w:tab w:val="right" w:pos="10800"/>
        </w:tabs>
        <w:spacing w:before="26"/>
        <w:ind w:right="103"/>
        <w:jc w:val="both"/>
        <w:rPr>
          <w:spacing w:val="1"/>
          <w:sz w:val="24"/>
          <w:szCs w:val="24"/>
        </w:rPr>
      </w:pPr>
      <w:r w:rsidRPr="00794714">
        <w:rPr>
          <w:spacing w:val="1"/>
          <w:sz w:val="24"/>
          <w:szCs w:val="24"/>
        </w:rPr>
        <w:t>Synthesized trends and mechanisms via quantitative analysis supporting the innovation of new strategies, which attracted a second round of investment.</w:t>
      </w:r>
    </w:p>
    <w:p w14:paraId="1E144000" w14:textId="7CF54851" w:rsidR="00724018" w:rsidRPr="00794714" w:rsidRDefault="00724018" w:rsidP="00724018">
      <w:pPr>
        <w:pStyle w:val="ListParagraph"/>
        <w:numPr>
          <w:ilvl w:val="1"/>
          <w:numId w:val="5"/>
        </w:numPr>
        <w:tabs>
          <w:tab w:val="left" w:pos="360"/>
          <w:tab w:val="right" w:pos="10800"/>
        </w:tabs>
        <w:spacing w:before="26"/>
        <w:ind w:right="103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Prepared and reported weekly</w:t>
      </w:r>
      <w:r w:rsidRPr="00794714">
        <w:rPr>
          <w:spacing w:val="1"/>
          <w:sz w:val="24"/>
          <w:szCs w:val="24"/>
        </w:rPr>
        <w:t xml:space="preserve"> design enhancement and product development </w:t>
      </w:r>
      <w:r>
        <w:rPr>
          <w:spacing w:val="1"/>
          <w:sz w:val="24"/>
          <w:szCs w:val="24"/>
        </w:rPr>
        <w:t>to</w:t>
      </w:r>
      <w:r w:rsidRPr="00794714">
        <w:rPr>
          <w:spacing w:val="1"/>
          <w:sz w:val="24"/>
          <w:szCs w:val="24"/>
        </w:rPr>
        <w:t xml:space="preserve"> PerkinElmer</w:t>
      </w:r>
      <w:r>
        <w:rPr>
          <w:spacing w:val="1"/>
          <w:sz w:val="24"/>
          <w:szCs w:val="24"/>
        </w:rPr>
        <w:t>, who sponsored the project.</w:t>
      </w:r>
    </w:p>
    <w:p w14:paraId="32B5DC2A" w14:textId="659AE7C4" w:rsidR="00724018" w:rsidRPr="00724018" w:rsidRDefault="00724018" w:rsidP="00724018">
      <w:pPr>
        <w:pStyle w:val="ListParagraph"/>
        <w:numPr>
          <w:ilvl w:val="1"/>
          <w:numId w:val="5"/>
        </w:numPr>
        <w:tabs>
          <w:tab w:val="left" w:pos="360"/>
          <w:tab w:val="right" w:pos="10800"/>
        </w:tabs>
        <w:spacing w:before="26"/>
        <w:ind w:right="103"/>
        <w:jc w:val="both"/>
        <w:rPr>
          <w:spacing w:val="1"/>
          <w:sz w:val="24"/>
          <w:szCs w:val="24"/>
        </w:rPr>
      </w:pPr>
      <w:r w:rsidRPr="00794714">
        <w:rPr>
          <w:spacing w:val="1"/>
          <w:sz w:val="24"/>
          <w:szCs w:val="24"/>
        </w:rPr>
        <w:t>Presented latest progress and promoted project awareness in conferences with more than 5,000 participants.</w:t>
      </w:r>
    </w:p>
    <w:p w14:paraId="33A46908" w14:textId="77777777" w:rsidR="00BA3CB6" w:rsidRDefault="00BA3CB6" w:rsidP="00794714">
      <w:pPr>
        <w:tabs>
          <w:tab w:val="left" w:pos="360"/>
          <w:tab w:val="right" w:pos="10800"/>
        </w:tabs>
        <w:spacing w:before="26"/>
        <w:rPr>
          <w:sz w:val="24"/>
          <w:szCs w:val="24"/>
          <w:lang w:eastAsia="zh-CN"/>
        </w:rPr>
      </w:pPr>
    </w:p>
    <w:p w14:paraId="1D4FED3D" w14:textId="77777777" w:rsidR="00653850" w:rsidRDefault="00653850" w:rsidP="00794714">
      <w:pPr>
        <w:tabs>
          <w:tab w:val="left" w:pos="360"/>
          <w:tab w:val="right" w:pos="10800"/>
        </w:tabs>
        <w:spacing w:before="26"/>
        <w:rPr>
          <w:sz w:val="24"/>
          <w:szCs w:val="24"/>
          <w:lang w:eastAsia="zh-CN"/>
        </w:rPr>
      </w:pPr>
    </w:p>
    <w:p w14:paraId="1E4D0578" w14:textId="77777777" w:rsidR="00653850" w:rsidRDefault="00653850" w:rsidP="00794714">
      <w:pPr>
        <w:tabs>
          <w:tab w:val="left" w:pos="360"/>
          <w:tab w:val="right" w:pos="10800"/>
        </w:tabs>
        <w:spacing w:before="26"/>
        <w:rPr>
          <w:sz w:val="24"/>
          <w:szCs w:val="24"/>
          <w:lang w:eastAsia="zh-CN"/>
        </w:rPr>
      </w:pPr>
    </w:p>
    <w:p w14:paraId="1C3B0BB0" w14:textId="0DB12771" w:rsidR="00BA3CB6" w:rsidRPr="00C31F39" w:rsidRDefault="00BA3CB6" w:rsidP="00BA3CB6">
      <w:pPr>
        <w:pBdr>
          <w:bottom w:val="single" w:sz="6" w:space="1" w:color="auto"/>
        </w:pBdr>
        <w:tabs>
          <w:tab w:val="left" w:pos="360"/>
          <w:tab w:val="left" w:pos="10800"/>
        </w:tabs>
        <w:rPr>
          <w:sz w:val="24"/>
          <w:szCs w:val="24"/>
        </w:rPr>
      </w:pPr>
      <w:r w:rsidRPr="00C31F39">
        <w:rPr>
          <w:b/>
          <w:sz w:val="24"/>
          <w:szCs w:val="24"/>
        </w:rPr>
        <w:t>PROFESSIONAL PROJECTS</w:t>
      </w:r>
    </w:p>
    <w:p w14:paraId="6042C309" w14:textId="77777777" w:rsidR="00BA3CB6" w:rsidRPr="00BA3CB6" w:rsidRDefault="00BA3CB6" w:rsidP="006714DC">
      <w:pPr>
        <w:tabs>
          <w:tab w:val="left" w:pos="360"/>
          <w:tab w:val="right" w:pos="10800"/>
        </w:tabs>
        <w:spacing w:before="26" w:line="276" w:lineRule="auto"/>
        <w:rPr>
          <w:b/>
          <w:spacing w:val="3"/>
          <w:sz w:val="10"/>
          <w:szCs w:val="10"/>
        </w:rPr>
      </w:pPr>
    </w:p>
    <w:p w14:paraId="64A12191" w14:textId="1491B34F" w:rsidR="00BA3CB6" w:rsidRPr="00BA3CB6" w:rsidRDefault="00BA3CB6" w:rsidP="006714DC">
      <w:pPr>
        <w:tabs>
          <w:tab w:val="left" w:pos="360"/>
          <w:tab w:val="right" w:pos="10800"/>
        </w:tabs>
        <w:spacing w:before="26" w:line="276" w:lineRule="auto"/>
        <w:rPr>
          <w:i/>
          <w:spacing w:val="2"/>
          <w:w w:val="103"/>
          <w:sz w:val="24"/>
          <w:szCs w:val="24"/>
        </w:rPr>
      </w:pPr>
      <w:r w:rsidRPr="006714DC">
        <w:rPr>
          <w:b/>
          <w:spacing w:val="3"/>
          <w:sz w:val="24"/>
          <w:szCs w:val="24"/>
        </w:rPr>
        <w:t>Georgetown University</w:t>
      </w:r>
      <w:r>
        <w:rPr>
          <w:sz w:val="24"/>
          <w:szCs w:val="24"/>
        </w:rPr>
        <w:tab/>
      </w:r>
      <w:r>
        <w:rPr>
          <w:i/>
          <w:spacing w:val="2"/>
          <w:sz w:val="24"/>
          <w:szCs w:val="24"/>
        </w:rPr>
        <w:t>Sept</w:t>
      </w:r>
      <w:r w:rsidRPr="00794714">
        <w:rPr>
          <w:i/>
          <w:sz w:val="24"/>
          <w:szCs w:val="24"/>
        </w:rPr>
        <w:t>.</w:t>
      </w:r>
      <w:r w:rsidRPr="00794714">
        <w:rPr>
          <w:i/>
          <w:spacing w:val="14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201</w:t>
      </w:r>
      <w:r w:rsidRPr="00794714">
        <w:rPr>
          <w:i/>
          <w:sz w:val="24"/>
          <w:szCs w:val="24"/>
        </w:rPr>
        <w:t>2</w:t>
      </w:r>
      <w:r w:rsidRPr="00794714">
        <w:rPr>
          <w:i/>
          <w:spacing w:val="15"/>
          <w:sz w:val="24"/>
          <w:szCs w:val="24"/>
        </w:rPr>
        <w:t xml:space="preserve"> </w:t>
      </w:r>
      <w:r w:rsidRPr="00794714">
        <w:rPr>
          <w:i/>
          <w:sz w:val="24"/>
          <w:szCs w:val="24"/>
        </w:rPr>
        <w:t>-</w:t>
      </w:r>
      <w:r w:rsidRPr="00794714">
        <w:rPr>
          <w:i/>
          <w:spacing w:val="6"/>
          <w:sz w:val="24"/>
          <w:szCs w:val="24"/>
        </w:rPr>
        <w:t xml:space="preserve"> </w:t>
      </w:r>
      <w:r w:rsidRPr="00794714">
        <w:rPr>
          <w:i/>
          <w:spacing w:val="2"/>
          <w:w w:val="103"/>
          <w:sz w:val="24"/>
          <w:szCs w:val="24"/>
        </w:rPr>
        <w:t>Dec. 2014</w:t>
      </w:r>
    </w:p>
    <w:p w14:paraId="729E7B02" w14:textId="2F3F466B" w:rsidR="00B0726A" w:rsidRDefault="00B0726A" w:rsidP="000004AD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PARCI Development Project</w:t>
      </w:r>
    </w:p>
    <w:p w14:paraId="4C6CB685" w14:textId="77777777" w:rsidR="00653850" w:rsidRPr="00653850" w:rsidRDefault="00653850" w:rsidP="00653850">
      <w:pPr>
        <w:pStyle w:val="ListParagraph"/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"/>
          <w:szCs w:val="2"/>
        </w:rPr>
      </w:pPr>
    </w:p>
    <w:p w14:paraId="136803E0" w14:textId="227FF61A" w:rsidR="00BA3CB6" w:rsidRDefault="00BA3CB6" w:rsidP="00B0726A">
      <w:pPr>
        <w:pStyle w:val="ListParagraph"/>
        <w:numPr>
          <w:ilvl w:val="1"/>
          <w:numId w:val="5"/>
        </w:numPr>
        <w:tabs>
          <w:tab w:val="left" w:pos="360"/>
          <w:tab w:val="right" w:pos="10800"/>
        </w:tabs>
        <w:spacing w:before="26"/>
        <w:ind w:right="103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Applied PARCI (</w:t>
      </w:r>
      <w:r w:rsidRPr="00BA3CB6">
        <w:rPr>
          <w:spacing w:val="1"/>
          <w:sz w:val="24"/>
          <w:szCs w:val="24"/>
        </w:rPr>
        <w:t>plasma-assisted reaction chemical ionization</w:t>
      </w:r>
      <w:r>
        <w:rPr>
          <w:spacing w:val="1"/>
          <w:sz w:val="24"/>
          <w:szCs w:val="24"/>
        </w:rPr>
        <w:t xml:space="preserve">) ion source </w:t>
      </w:r>
      <w:r w:rsidR="00B0726A">
        <w:rPr>
          <w:spacing w:val="1"/>
          <w:sz w:val="24"/>
          <w:szCs w:val="24"/>
        </w:rPr>
        <w:t xml:space="preserve">for pharmaceuticals and environmental contamination analysis. </w:t>
      </w:r>
    </w:p>
    <w:p w14:paraId="0F17E384" w14:textId="566341BC" w:rsidR="00B0726A" w:rsidRDefault="00B0726A" w:rsidP="00B0726A">
      <w:pPr>
        <w:pStyle w:val="ListParagraph"/>
        <w:numPr>
          <w:ilvl w:val="1"/>
          <w:numId w:val="5"/>
        </w:numPr>
        <w:tabs>
          <w:tab w:val="left" w:pos="360"/>
          <w:tab w:val="right" w:pos="10800"/>
        </w:tabs>
        <w:spacing w:before="26"/>
        <w:ind w:right="103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Achieved more than 10 times higher sensitivity for a specific class of environmental contamination, comparing to conventional detection methods.</w:t>
      </w:r>
    </w:p>
    <w:p w14:paraId="221DEDE1" w14:textId="77777777" w:rsidR="000004AD" w:rsidRPr="00653850" w:rsidRDefault="000004AD" w:rsidP="000004AD">
      <w:pPr>
        <w:pStyle w:val="ListParagraph"/>
        <w:tabs>
          <w:tab w:val="left" w:pos="360"/>
          <w:tab w:val="right" w:pos="10800"/>
        </w:tabs>
        <w:spacing w:before="26"/>
        <w:ind w:left="1579" w:right="103"/>
        <w:jc w:val="both"/>
        <w:rPr>
          <w:spacing w:val="1"/>
          <w:sz w:val="10"/>
          <w:szCs w:val="10"/>
        </w:rPr>
      </w:pPr>
    </w:p>
    <w:p w14:paraId="44E1EAFF" w14:textId="461B5879" w:rsidR="00B0726A" w:rsidRDefault="00B0726A" w:rsidP="000004AD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MCPD</w:t>
      </w:r>
      <w:r w:rsidR="000004AD">
        <w:rPr>
          <w:spacing w:val="1"/>
          <w:sz w:val="24"/>
          <w:szCs w:val="24"/>
        </w:rPr>
        <w:t xml:space="preserve"> Detection Method Development</w:t>
      </w:r>
    </w:p>
    <w:p w14:paraId="01A2F273" w14:textId="77777777" w:rsidR="00653850" w:rsidRPr="00653850" w:rsidRDefault="00653850" w:rsidP="00653850">
      <w:pPr>
        <w:pStyle w:val="ListParagraph"/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"/>
          <w:szCs w:val="2"/>
        </w:rPr>
      </w:pPr>
    </w:p>
    <w:p w14:paraId="65DEC759" w14:textId="568C66CE" w:rsidR="000004AD" w:rsidRDefault="000004AD" w:rsidP="000004AD">
      <w:pPr>
        <w:pStyle w:val="ListParagraph"/>
        <w:numPr>
          <w:ilvl w:val="1"/>
          <w:numId w:val="5"/>
        </w:numPr>
        <w:tabs>
          <w:tab w:val="left" w:pos="360"/>
          <w:tab w:val="right" w:pos="10800"/>
        </w:tabs>
        <w:spacing w:before="26"/>
        <w:ind w:right="103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Set up instrument for experiment and conducted troubleshooting.</w:t>
      </w:r>
    </w:p>
    <w:p w14:paraId="297D470C" w14:textId="78AFAB8E" w:rsidR="000004AD" w:rsidRPr="000004AD" w:rsidRDefault="000004AD" w:rsidP="000004AD">
      <w:pPr>
        <w:pStyle w:val="ListParagraph"/>
        <w:numPr>
          <w:ilvl w:val="1"/>
          <w:numId w:val="5"/>
        </w:numPr>
        <w:tabs>
          <w:tab w:val="left" w:pos="360"/>
          <w:tab w:val="right" w:pos="10800"/>
        </w:tabs>
        <w:spacing w:before="26"/>
        <w:ind w:right="103"/>
        <w:jc w:val="both"/>
        <w:rPr>
          <w:spacing w:val="1"/>
          <w:sz w:val="24"/>
          <w:szCs w:val="24"/>
        </w:rPr>
      </w:pPr>
      <w:r w:rsidRPr="000004AD">
        <w:rPr>
          <w:spacing w:val="1"/>
          <w:sz w:val="24"/>
          <w:szCs w:val="24"/>
        </w:rPr>
        <w:t>Performed MCPD extra</w:t>
      </w:r>
      <w:r>
        <w:rPr>
          <w:spacing w:val="1"/>
          <w:sz w:val="24"/>
          <w:szCs w:val="24"/>
        </w:rPr>
        <w:t>ction from soy source and quantitative analysis</w:t>
      </w:r>
    </w:p>
    <w:p w14:paraId="683BAE2D" w14:textId="77777777" w:rsidR="00BA3CB6" w:rsidRDefault="00BA3CB6" w:rsidP="006714DC">
      <w:pPr>
        <w:tabs>
          <w:tab w:val="left" w:pos="360"/>
          <w:tab w:val="right" w:pos="10800"/>
        </w:tabs>
        <w:spacing w:before="26" w:line="276" w:lineRule="auto"/>
        <w:rPr>
          <w:b/>
          <w:spacing w:val="3"/>
          <w:sz w:val="24"/>
          <w:szCs w:val="24"/>
        </w:rPr>
      </w:pPr>
    </w:p>
    <w:p w14:paraId="25577138" w14:textId="6DA7AD8F" w:rsidR="006E29EB" w:rsidRPr="00794714" w:rsidRDefault="004A0EBB" w:rsidP="006714DC">
      <w:pPr>
        <w:tabs>
          <w:tab w:val="left" w:pos="360"/>
          <w:tab w:val="right" w:pos="10800"/>
        </w:tabs>
        <w:spacing w:before="26" w:line="276" w:lineRule="auto"/>
        <w:rPr>
          <w:sz w:val="24"/>
          <w:szCs w:val="24"/>
        </w:rPr>
      </w:pPr>
      <w:r w:rsidRPr="00794714">
        <w:rPr>
          <w:b/>
          <w:spacing w:val="3"/>
          <w:sz w:val="24"/>
          <w:szCs w:val="24"/>
        </w:rPr>
        <w:t>Xiamen University</w:t>
      </w:r>
      <w:r w:rsidR="006714DC">
        <w:rPr>
          <w:b/>
          <w:i/>
          <w:spacing w:val="2"/>
          <w:sz w:val="24"/>
          <w:szCs w:val="24"/>
        </w:rPr>
        <w:tab/>
      </w:r>
      <w:r w:rsidR="006414BA" w:rsidRPr="00794714">
        <w:rPr>
          <w:i/>
          <w:spacing w:val="1"/>
          <w:sz w:val="24"/>
          <w:szCs w:val="24"/>
        </w:rPr>
        <w:t>J</w:t>
      </w:r>
      <w:r w:rsidR="006414BA" w:rsidRPr="00794714">
        <w:rPr>
          <w:i/>
          <w:spacing w:val="2"/>
          <w:sz w:val="24"/>
          <w:szCs w:val="24"/>
        </w:rPr>
        <w:t>u</w:t>
      </w:r>
      <w:r w:rsidR="006414BA" w:rsidRPr="00794714">
        <w:rPr>
          <w:i/>
          <w:spacing w:val="1"/>
          <w:sz w:val="24"/>
          <w:szCs w:val="24"/>
        </w:rPr>
        <w:t>l</w:t>
      </w:r>
      <w:r w:rsidR="006414BA" w:rsidRPr="00794714">
        <w:rPr>
          <w:i/>
          <w:sz w:val="24"/>
          <w:szCs w:val="24"/>
        </w:rPr>
        <w:t>y</w:t>
      </w:r>
      <w:r w:rsidR="006414BA" w:rsidRPr="00794714">
        <w:rPr>
          <w:i/>
          <w:spacing w:val="13"/>
          <w:sz w:val="24"/>
          <w:szCs w:val="24"/>
        </w:rPr>
        <w:t xml:space="preserve"> </w:t>
      </w:r>
      <w:r w:rsidR="006414BA" w:rsidRPr="00794714">
        <w:rPr>
          <w:i/>
          <w:spacing w:val="2"/>
          <w:sz w:val="24"/>
          <w:szCs w:val="24"/>
        </w:rPr>
        <w:t>200</w:t>
      </w:r>
      <w:r w:rsidR="006414BA" w:rsidRPr="00794714">
        <w:rPr>
          <w:i/>
          <w:sz w:val="24"/>
          <w:szCs w:val="24"/>
        </w:rPr>
        <w:t>9</w:t>
      </w:r>
      <w:r w:rsidR="006414BA" w:rsidRPr="00794714">
        <w:rPr>
          <w:i/>
          <w:spacing w:val="15"/>
          <w:sz w:val="24"/>
          <w:szCs w:val="24"/>
        </w:rPr>
        <w:t xml:space="preserve"> </w:t>
      </w:r>
      <w:r w:rsidR="006414BA" w:rsidRPr="00794714">
        <w:rPr>
          <w:i/>
          <w:sz w:val="24"/>
          <w:szCs w:val="24"/>
        </w:rPr>
        <w:t>-</w:t>
      </w:r>
      <w:r w:rsidR="006414BA" w:rsidRPr="00794714">
        <w:rPr>
          <w:i/>
          <w:spacing w:val="6"/>
          <w:sz w:val="24"/>
          <w:szCs w:val="24"/>
        </w:rPr>
        <w:t xml:space="preserve"> </w:t>
      </w:r>
      <w:r w:rsidR="006414BA" w:rsidRPr="00794714">
        <w:rPr>
          <w:i/>
          <w:spacing w:val="3"/>
          <w:sz w:val="24"/>
          <w:szCs w:val="24"/>
        </w:rPr>
        <w:t>M</w:t>
      </w:r>
      <w:r w:rsidR="006414BA" w:rsidRPr="00794714">
        <w:rPr>
          <w:i/>
          <w:spacing w:val="1"/>
          <w:sz w:val="24"/>
          <w:szCs w:val="24"/>
        </w:rPr>
        <w:t>a</w:t>
      </w:r>
      <w:r w:rsidR="006414BA" w:rsidRPr="00794714">
        <w:rPr>
          <w:i/>
          <w:sz w:val="24"/>
          <w:szCs w:val="24"/>
        </w:rPr>
        <w:t>y</w:t>
      </w:r>
      <w:r w:rsidR="006414BA" w:rsidRPr="00794714">
        <w:rPr>
          <w:i/>
          <w:spacing w:val="14"/>
          <w:sz w:val="24"/>
          <w:szCs w:val="24"/>
        </w:rPr>
        <w:t xml:space="preserve"> </w:t>
      </w:r>
      <w:r w:rsidR="006414BA" w:rsidRPr="00794714">
        <w:rPr>
          <w:i/>
          <w:spacing w:val="1"/>
          <w:w w:val="103"/>
          <w:sz w:val="24"/>
          <w:szCs w:val="24"/>
        </w:rPr>
        <w:t>201</w:t>
      </w:r>
      <w:r w:rsidR="006414BA" w:rsidRPr="00794714">
        <w:rPr>
          <w:i/>
          <w:w w:val="103"/>
          <w:sz w:val="24"/>
          <w:szCs w:val="24"/>
        </w:rPr>
        <w:t>2</w:t>
      </w:r>
    </w:p>
    <w:p w14:paraId="19B60D50" w14:textId="3A1D67A4" w:rsidR="00C248EF" w:rsidRPr="00653850" w:rsidRDefault="007516AF" w:rsidP="00C248EF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before="26"/>
        <w:ind w:left="360" w:right="103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Enzyme Assisted Nucleic Acid Detection System Development</w:t>
      </w:r>
      <w:r w:rsidR="00C248EF">
        <w:rPr>
          <w:rFonts w:hint="eastAsia"/>
          <w:spacing w:val="1"/>
          <w:sz w:val="24"/>
          <w:szCs w:val="24"/>
          <w:lang w:eastAsia="zh-CN"/>
        </w:rPr>
        <w:t xml:space="preserve"> </w:t>
      </w:r>
    </w:p>
    <w:p w14:paraId="633BC8FE" w14:textId="77777777" w:rsidR="00653850" w:rsidRPr="00653850" w:rsidRDefault="00653850" w:rsidP="00653850">
      <w:pPr>
        <w:pStyle w:val="ListParagraph"/>
        <w:tabs>
          <w:tab w:val="left" w:pos="360"/>
          <w:tab w:val="right" w:pos="10800"/>
        </w:tabs>
        <w:spacing w:before="26"/>
        <w:ind w:left="360" w:right="103"/>
        <w:jc w:val="both"/>
        <w:rPr>
          <w:sz w:val="2"/>
          <w:szCs w:val="2"/>
        </w:rPr>
      </w:pPr>
    </w:p>
    <w:p w14:paraId="4941999C" w14:textId="34A5F7C6" w:rsidR="00C248EF" w:rsidRPr="007516AF" w:rsidRDefault="00C248EF" w:rsidP="00C248EF">
      <w:pPr>
        <w:pStyle w:val="ListParagraph"/>
        <w:numPr>
          <w:ilvl w:val="1"/>
          <w:numId w:val="5"/>
        </w:numPr>
        <w:tabs>
          <w:tab w:val="left" w:pos="360"/>
          <w:tab w:val="right" w:pos="10800"/>
        </w:tabs>
        <w:spacing w:before="26"/>
        <w:ind w:right="103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 xml:space="preserve">Developed a </w:t>
      </w:r>
      <w:r>
        <w:rPr>
          <w:rFonts w:hint="eastAsia"/>
          <w:spacing w:val="1"/>
          <w:sz w:val="24"/>
          <w:szCs w:val="24"/>
          <w:lang w:eastAsia="zh-CN"/>
        </w:rPr>
        <w:t>new</w:t>
      </w:r>
      <w:r>
        <w:rPr>
          <w:spacing w:val="1"/>
          <w:sz w:val="24"/>
          <w:szCs w:val="24"/>
        </w:rPr>
        <w:t xml:space="preserve"> DNA detection system (CEAM) for special </w:t>
      </w:r>
      <w:proofErr w:type="spellStart"/>
      <w:r>
        <w:rPr>
          <w:spacing w:val="1"/>
          <w:sz w:val="24"/>
          <w:szCs w:val="24"/>
        </w:rPr>
        <w:t>biosignal</w:t>
      </w:r>
      <w:proofErr w:type="spellEnd"/>
      <w:r>
        <w:rPr>
          <w:spacing w:val="1"/>
          <w:sz w:val="24"/>
          <w:szCs w:val="24"/>
        </w:rPr>
        <w:t xml:space="preserve"> detection</w:t>
      </w:r>
      <w:r>
        <w:rPr>
          <w:rFonts w:hint="eastAsia"/>
          <w:spacing w:val="1"/>
          <w:sz w:val="24"/>
          <w:szCs w:val="24"/>
          <w:lang w:eastAsia="zh-CN"/>
        </w:rPr>
        <w:t>.</w:t>
      </w:r>
    </w:p>
    <w:p w14:paraId="74AEC039" w14:textId="77777777" w:rsidR="00C248EF" w:rsidRDefault="00C248EF" w:rsidP="00C248EF">
      <w:pPr>
        <w:pStyle w:val="ListParagraph"/>
        <w:numPr>
          <w:ilvl w:val="1"/>
          <w:numId w:val="5"/>
        </w:numPr>
        <w:tabs>
          <w:tab w:val="left" w:pos="360"/>
          <w:tab w:val="right" w:pos="10800"/>
        </w:tabs>
        <w:spacing w:before="26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>Implemented CEAM system into cancer signal application and quantitative analysis.</w:t>
      </w:r>
    </w:p>
    <w:p w14:paraId="32876E2C" w14:textId="77777777" w:rsidR="00653850" w:rsidRPr="00653850" w:rsidRDefault="00653850" w:rsidP="00653850">
      <w:pPr>
        <w:pStyle w:val="ListParagraph"/>
        <w:tabs>
          <w:tab w:val="left" w:pos="360"/>
          <w:tab w:val="right" w:pos="10800"/>
        </w:tabs>
        <w:spacing w:before="26"/>
        <w:ind w:left="1579" w:right="103"/>
        <w:jc w:val="both"/>
        <w:rPr>
          <w:sz w:val="10"/>
          <w:szCs w:val="10"/>
        </w:rPr>
      </w:pPr>
    </w:p>
    <w:p w14:paraId="0E67E9AA" w14:textId="56200728" w:rsidR="00C248EF" w:rsidRDefault="00C248EF" w:rsidP="00C248EF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before="26"/>
        <w:ind w:left="360" w:right="103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Novel Fluorescent </w:t>
      </w:r>
      <w:r>
        <w:rPr>
          <w:sz w:val="24"/>
          <w:szCs w:val="24"/>
          <w:lang w:eastAsia="zh-CN"/>
        </w:rPr>
        <w:t>Labeled</w:t>
      </w:r>
      <w:r>
        <w:rPr>
          <w:rFonts w:hint="eastAsia"/>
          <w:sz w:val="24"/>
          <w:szCs w:val="24"/>
          <w:lang w:eastAsia="zh-CN"/>
        </w:rPr>
        <w:t xml:space="preserve"> Molecular</w:t>
      </w:r>
      <w:r w:rsidR="00653850">
        <w:rPr>
          <w:rFonts w:hint="eastAsia"/>
          <w:sz w:val="24"/>
          <w:szCs w:val="24"/>
          <w:lang w:eastAsia="zh-CN"/>
        </w:rPr>
        <w:t xml:space="preserve"> Beacons Development</w:t>
      </w:r>
    </w:p>
    <w:p w14:paraId="079AA05B" w14:textId="77777777" w:rsidR="00653850" w:rsidRPr="00653850" w:rsidRDefault="00653850" w:rsidP="00653850">
      <w:pPr>
        <w:pStyle w:val="ListParagraph"/>
        <w:tabs>
          <w:tab w:val="left" w:pos="360"/>
          <w:tab w:val="right" w:pos="10800"/>
        </w:tabs>
        <w:spacing w:before="26"/>
        <w:ind w:left="360" w:right="103"/>
        <w:jc w:val="both"/>
        <w:rPr>
          <w:sz w:val="2"/>
          <w:szCs w:val="2"/>
        </w:rPr>
      </w:pPr>
    </w:p>
    <w:p w14:paraId="3C50EBCB" w14:textId="043FB579" w:rsidR="00C248EF" w:rsidRDefault="00C248EF" w:rsidP="00C248EF">
      <w:pPr>
        <w:pStyle w:val="ListParagraph"/>
        <w:numPr>
          <w:ilvl w:val="1"/>
          <w:numId w:val="5"/>
        </w:numPr>
        <w:tabs>
          <w:tab w:val="left" w:pos="360"/>
          <w:tab w:val="right" w:pos="10800"/>
        </w:tabs>
        <w:spacing w:before="26"/>
        <w:ind w:right="103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Designed mass amplifying probe and linear molecular beacon for DNA and RNA detection with high sensitivity.</w:t>
      </w:r>
    </w:p>
    <w:p w14:paraId="5CAF1D03" w14:textId="1D2123C6" w:rsidR="00C31F39" w:rsidRPr="00C31F39" w:rsidRDefault="00C31F39" w:rsidP="00C31F39">
      <w:pPr>
        <w:pStyle w:val="ListParagraph"/>
        <w:numPr>
          <w:ilvl w:val="1"/>
          <w:numId w:val="5"/>
        </w:numPr>
        <w:ind w:right="103"/>
        <w:jc w:val="both"/>
        <w:rPr>
          <w:sz w:val="24"/>
          <w:szCs w:val="24"/>
        </w:rPr>
      </w:pPr>
      <w:r w:rsidRPr="00C31F39">
        <w:rPr>
          <w:sz w:val="24"/>
          <w:szCs w:val="24"/>
        </w:rPr>
        <w:t>Performed DNA chemical synthesis, post-synthesis purification using HPLC-UV/Vis, and DNA/RNA quantification.</w:t>
      </w:r>
    </w:p>
    <w:p w14:paraId="12E0B98D" w14:textId="77777777" w:rsidR="004A0EBB" w:rsidRDefault="004A0EBB" w:rsidP="00794714">
      <w:pPr>
        <w:tabs>
          <w:tab w:val="left" w:pos="360"/>
          <w:tab w:val="right" w:pos="10800"/>
        </w:tabs>
        <w:spacing w:before="26"/>
        <w:ind w:left="139" w:right="103"/>
        <w:jc w:val="both"/>
        <w:rPr>
          <w:sz w:val="24"/>
          <w:szCs w:val="24"/>
        </w:rPr>
      </w:pPr>
    </w:p>
    <w:p w14:paraId="50E2E49F" w14:textId="55B02C03" w:rsidR="00B0726A" w:rsidRPr="00C31F39" w:rsidRDefault="00B0726A" w:rsidP="00B0726A">
      <w:pPr>
        <w:pBdr>
          <w:bottom w:val="single" w:sz="6" w:space="1" w:color="auto"/>
        </w:pBdr>
        <w:tabs>
          <w:tab w:val="left" w:pos="360"/>
          <w:tab w:val="left" w:pos="10800"/>
        </w:tabs>
        <w:rPr>
          <w:sz w:val="24"/>
          <w:szCs w:val="24"/>
        </w:rPr>
      </w:pPr>
      <w:r w:rsidRPr="00C31F39">
        <w:rPr>
          <w:b/>
          <w:sz w:val="24"/>
          <w:szCs w:val="24"/>
        </w:rPr>
        <w:t>PUBLICATIONS</w:t>
      </w:r>
    </w:p>
    <w:p w14:paraId="5BA197A7" w14:textId="77777777" w:rsidR="006714DC" w:rsidRPr="000004AD" w:rsidRDefault="006714DC" w:rsidP="000004AD">
      <w:pPr>
        <w:tabs>
          <w:tab w:val="left" w:pos="360"/>
          <w:tab w:val="right" w:pos="10800"/>
        </w:tabs>
        <w:spacing w:before="26"/>
        <w:ind w:right="103"/>
        <w:jc w:val="both"/>
        <w:rPr>
          <w:sz w:val="10"/>
          <w:szCs w:val="10"/>
        </w:rPr>
      </w:pPr>
    </w:p>
    <w:p w14:paraId="380050B6" w14:textId="2640747E" w:rsidR="000004AD" w:rsidRPr="007516AF" w:rsidRDefault="000004AD" w:rsidP="007516AF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4"/>
          <w:szCs w:val="24"/>
        </w:rPr>
      </w:pPr>
      <w:r w:rsidRPr="007516AF">
        <w:rPr>
          <w:b/>
          <w:spacing w:val="1"/>
          <w:sz w:val="24"/>
          <w:szCs w:val="24"/>
          <w:u w:val="single"/>
        </w:rPr>
        <w:t>Lin, N.</w:t>
      </w:r>
      <w:r w:rsidR="007516AF">
        <w:rPr>
          <w:spacing w:val="1"/>
          <w:sz w:val="24"/>
          <w:szCs w:val="24"/>
        </w:rPr>
        <w:t>, Wang, H. etc. “</w:t>
      </w:r>
      <w:r w:rsidRPr="007516AF">
        <w:rPr>
          <w:spacing w:val="1"/>
          <w:sz w:val="24"/>
          <w:szCs w:val="24"/>
        </w:rPr>
        <w:t>Gas chromatography plasma-assisted reaction chemical ionization mass spectrometry for q</w:t>
      </w:r>
      <w:r w:rsidR="007516AF">
        <w:rPr>
          <w:spacing w:val="1"/>
          <w:sz w:val="24"/>
          <w:szCs w:val="24"/>
        </w:rPr>
        <w:t xml:space="preserve">uantification of </w:t>
      </w:r>
      <w:proofErr w:type="spellStart"/>
      <w:r w:rsidR="007516AF">
        <w:rPr>
          <w:spacing w:val="1"/>
          <w:sz w:val="24"/>
          <w:szCs w:val="24"/>
        </w:rPr>
        <w:t>organobromines</w:t>
      </w:r>
      <w:proofErr w:type="spellEnd"/>
      <w:r w:rsidR="007516AF">
        <w:rPr>
          <w:spacing w:val="1"/>
          <w:sz w:val="24"/>
          <w:szCs w:val="24"/>
        </w:rPr>
        <w:t>”</w:t>
      </w:r>
      <w:r w:rsidRPr="007516AF">
        <w:rPr>
          <w:spacing w:val="1"/>
          <w:sz w:val="24"/>
          <w:szCs w:val="24"/>
        </w:rPr>
        <w:t xml:space="preserve"> (2014). Anal. Chem. 86(15), 7954–7961.</w:t>
      </w:r>
    </w:p>
    <w:p w14:paraId="7F252444" w14:textId="77777777" w:rsidR="000004AD" w:rsidRPr="007516AF" w:rsidRDefault="000004AD" w:rsidP="007516AF">
      <w:pPr>
        <w:tabs>
          <w:tab w:val="left" w:pos="360"/>
          <w:tab w:val="right" w:pos="10800"/>
        </w:tabs>
        <w:spacing w:before="26"/>
        <w:ind w:left="139" w:right="103"/>
        <w:jc w:val="both"/>
        <w:rPr>
          <w:spacing w:val="1"/>
          <w:sz w:val="10"/>
          <w:szCs w:val="10"/>
        </w:rPr>
      </w:pPr>
    </w:p>
    <w:p w14:paraId="4EED2FDA" w14:textId="60BC8BAD" w:rsidR="000004AD" w:rsidRPr="007516AF" w:rsidRDefault="000004AD" w:rsidP="007516AF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4"/>
          <w:szCs w:val="24"/>
        </w:rPr>
      </w:pPr>
      <w:r w:rsidRPr="007516AF">
        <w:rPr>
          <w:spacing w:val="1"/>
          <w:sz w:val="24"/>
          <w:szCs w:val="24"/>
        </w:rPr>
        <w:t xml:space="preserve">Wang, H., </w:t>
      </w:r>
      <w:r w:rsidRPr="007516AF">
        <w:rPr>
          <w:b/>
          <w:spacing w:val="1"/>
          <w:sz w:val="24"/>
          <w:szCs w:val="24"/>
          <w:u w:val="single"/>
        </w:rPr>
        <w:t>Lin, N.</w:t>
      </w:r>
      <w:r w:rsidR="007516AF">
        <w:rPr>
          <w:spacing w:val="1"/>
          <w:sz w:val="24"/>
          <w:szCs w:val="24"/>
        </w:rPr>
        <w:t xml:space="preserve"> etc. “</w:t>
      </w:r>
      <w:r w:rsidRPr="007516AF">
        <w:rPr>
          <w:spacing w:val="1"/>
          <w:sz w:val="24"/>
          <w:szCs w:val="24"/>
        </w:rPr>
        <w:t>Plasma-assisted reaction chemical ionization for elemental mass</w:t>
      </w:r>
      <w:r w:rsidR="007516AF">
        <w:rPr>
          <w:spacing w:val="1"/>
          <w:sz w:val="24"/>
          <w:szCs w:val="24"/>
        </w:rPr>
        <w:t xml:space="preserve"> spectrometry of </w:t>
      </w:r>
      <w:proofErr w:type="spellStart"/>
      <w:r w:rsidR="007516AF">
        <w:rPr>
          <w:spacing w:val="1"/>
          <w:sz w:val="24"/>
          <w:szCs w:val="24"/>
        </w:rPr>
        <w:t>organohalogens</w:t>
      </w:r>
      <w:proofErr w:type="spellEnd"/>
      <w:r w:rsidR="007516AF">
        <w:rPr>
          <w:spacing w:val="1"/>
          <w:sz w:val="24"/>
          <w:szCs w:val="24"/>
        </w:rPr>
        <w:t>”</w:t>
      </w:r>
      <w:r w:rsidRPr="007516AF">
        <w:rPr>
          <w:spacing w:val="1"/>
          <w:sz w:val="24"/>
          <w:szCs w:val="24"/>
        </w:rPr>
        <w:t xml:space="preserve"> (2014). J. Am. Soc. Mass. Spectra. 25(4), 692-695.</w:t>
      </w:r>
    </w:p>
    <w:p w14:paraId="7C518E71" w14:textId="77777777" w:rsidR="000004AD" w:rsidRPr="007516AF" w:rsidRDefault="000004AD" w:rsidP="007516AF">
      <w:pPr>
        <w:tabs>
          <w:tab w:val="left" w:pos="360"/>
          <w:tab w:val="right" w:pos="10800"/>
        </w:tabs>
        <w:spacing w:before="26"/>
        <w:ind w:left="139" w:right="103"/>
        <w:jc w:val="both"/>
        <w:rPr>
          <w:spacing w:val="1"/>
          <w:sz w:val="10"/>
          <w:szCs w:val="10"/>
        </w:rPr>
      </w:pPr>
    </w:p>
    <w:p w14:paraId="27A59F16" w14:textId="3002F2BB" w:rsidR="000004AD" w:rsidRPr="007516AF" w:rsidRDefault="000004AD" w:rsidP="007516AF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4"/>
          <w:szCs w:val="24"/>
        </w:rPr>
      </w:pPr>
      <w:r w:rsidRPr="007516AF">
        <w:rPr>
          <w:spacing w:val="1"/>
          <w:sz w:val="24"/>
          <w:szCs w:val="24"/>
        </w:rPr>
        <w:t xml:space="preserve">Cui, L., Zhu, Z., </w:t>
      </w:r>
      <w:r w:rsidRPr="007516AF">
        <w:rPr>
          <w:b/>
          <w:spacing w:val="1"/>
          <w:sz w:val="24"/>
          <w:szCs w:val="24"/>
          <w:u w:val="single"/>
        </w:rPr>
        <w:t>Lin, N.</w:t>
      </w:r>
      <w:r w:rsidRPr="007516AF">
        <w:rPr>
          <w:spacing w:val="1"/>
          <w:sz w:val="24"/>
          <w:szCs w:val="24"/>
        </w:rPr>
        <w:t xml:space="preserve"> </w:t>
      </w:r>
      <w:r w:rsidR="007516AF">
        <w:rPr>
          <w:spacing w:val="1"/>
          <w:sz w:val="24"/>
          <w:szCs w:val="24"/>
        </w:rPr>
        <w:t>etc. “</w:t>
      </w:r>
      <w:r w:rsidRPr="007516AF">
        <w:rPr>
          <w:spacing w:val="1"/>
          <w:sz w:val="24"/>
          <w:szCs w:val="24"/>
        </w:rPr>
        <w:t xml:space="preserve">A T7 </w:t>
      </w:r>
      <w:proofErr w:type="spellStart"/>
      <w:r w:rsidRPr="007516AF">
        <w:rPr>
          <w:spacing w:val="1"/>
          <w:sz w:val="24"/>
          <w:szCs w:val="24"/>
        </w:rPr>
        <w:t>exonuclease</w:t>
      </w:r>
      <w:proofErr w:type="spellEnd"/>
      <w:r w:rsidRPr="007516AF">
        <w:rPr>
          <w:spacing w:val="1"/>
          <w:sz w:val="24"/>
          <w:szCs w:val="24"/>
        </w:rPr>
        <w:t>-assisted cyclic enzymatic amplification method coupled with rolling circle amplification: a dual-amplification strategy for sensitive a</w:t>
      </w:r>
      <w:r w:rsidR="007516AF">
        <w:rPr>
          <w:spacing w:val="1"/>
          <w:sz w:val="24"/>
          <w:szCs w:val="24"/>
        </w:rPr>
        <w:t>nd selective microRNA detection”</w:t>
      </w:r>
      <w:r w:rsidRPr="007516AF">
        <w:rPr>
          <w:spacing w:val="1"/>
          <w:sz w:val="24"/>
          <w:szCs w:val="24"/>
        </w:rPr>
        <w:t xml:space="preserve"> (2014). Chem. </w:t>
      </w:r>
      <w:proofErr w:type="spellStart"/>
      <w:r w:rsidRPr="007516AF">
        <w:rPr>
          <w:spacing w:val="1"/>
          <w:sz w:val="24"/>
          <w:szCs w:val="24"/>
        </w:rPr>
        <w:t>Commun</w:t>
      </w:r>
      <w:proofErr w:type="spellEnd"/>
      <w:r w:rsidRPr="007516AF">
        <w:rPr>
          <w:spacing w:val="1"/>
          <w:sz w:val="24"/>
          <w:szCs w:val="24"/>
        </w:rPr>
        <w:t>. 50(13), 1576-1578.</w:t>
      </w:r>
    </w:p>
    <w:p w14:paraId="0FFF0A2D" w14:textId="77777777" w:rsidR="000004AD" w:rsidRPr="007516AF" w:rsidRDefault="000004AD" w:rsidP="007516AF">
      <w:pPr>
        <w:tabs>
          <w:tab w:val="left" w:pos="360"/>
          <w:tab w:val="right" w:pos="10800"/>
        </w:tabs>
        <w:spacing w:before="26"/>
        <w:ind w:left="139" w:right="103"/>
        <w:jc w:val="both"/>
        <w:rPr>
          <w:spacing w:val="1"/>
          <w:sz w:val="10"/>
          <w:szCs w:val="10"/>
        </w:rPr>
      </w:pPr>
    </w:p>
    <w:p w14:paraId="17D4E191" w14:textId="1A9E2F10" w:rsidR="000004AD" w:rsidRPr="007516AF" w:rsidRDefault="000004AD" w:rsidP="007516AF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4"/>
          <w:szCs w:val="24"/>
        </w:rPr>
      </w:pPr>
      <w:r w:rsidRPr="007516AF">
        <w:rPr>
          <w:spacing w:val="1"/>
          <w:sz w:val="24"/>
          <w:szCs w:val="24"/>
        </w:rPr>
        <w:t xml:space="preserve">Cui, L., </w:t>
      </w:r>
      <w:proofErr w:type="spellStart"/>
      <w:r w:rsidRPr="007516AF">
        <w:rPr>
          <w:spacing w:val="1"/>
          <w:sz w:val="24"/>
          <w:szCs w:val="24"/>
        </w:rPr>
        <w:t>Zou</w:t>
      </w:r>
      <w:proofErr w:type="spellEnd"/>
      <w:r w:rsidRPr="007516AF">
        <w:rPr>
          <w:spacing w:val="1"/>
          <w:sz w:val="24"/>
          <w:szCs w:val="24"/>
        </w:rPr>
        <w:t xml:space="preserve">, Y., </w:t>
      </w:r>
      <w:r w:rsidRPr="007516AF">
        <w:rPr>
          <w:b/>
          <w:spacing w:val="1"/>
          <w:sz w:val="24"/>
          <w:szCs w:val="24"/>
          <w:u w:val="single"/>
        </w:rPr>
        <w:t>Lin, N.</w:t>
      </w:r>
      <w:r w:rsidRPr="007516AF">
        <w:rPr>
          <w:spacing w:val="1"/>
          <w:sz w:val="24"/>
          <w:szCs w:val="24"/>
        </w:rPr>
        <w:t xml:space="preserve"> </w:t>
      </w:r>
      <w:r w:rsidR="007516AF">
        <w:rPr>
          <w:spacing w:val="1"/>
          <w:sz w:val="24"/>
          <w:szCs w:val="24"/>
        </w:rPr>
        <w:t>etc. “</w:t>
      </w:r>
      <w:r w:rsidRPr="007516AF">
        <w:rPr>
          <w:spacing w:val="1"/>
          <w:sz w:val="24"/>
          <w:szCs w:val="24"/>
        </w:rPr>
        <w:t>Mass amplifying probe for sensitive fluorescence anisotropy detection of small molecule</w:t>
      </w:r>
      <w:r w:rsidR="007516AF">
        <w:rPr>
          <w:spacing w:val="1"/>
          <w:sz w:val="24"/>
          <w:szCs w:val="24"/>
        </w:rPr>
        <w:t>s in complex biological samples”</w:t>
      </w:r>
      <w:r w:rsidRPr="007516AF">
        <w:rPr>
          <w:spacing w:val="1"/>
          <w:sz w:val="24"/>
          <w:szCs w:val="24"/>
        </w:rPr>
        <w:t xml:space="preserve"> (2012). Anal. Chem. 84(13), 5535-5541.</w:t>
      </w:r>
    </w:p>
    <w:p w14:paraId="53217DB8" w14:textId="77777777" w:rsidR="000004AD" w:rsidRPr="007516AF" w:rsidRDefault="000004AD" w:rsidP="007516AF">
      <w:pPr>
        <w:pStyle w:val="ListParagraph"/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10"/>
          <w:szCs w:val="10"/>
        </w:rPr>
      </w:pPr>
    </w:p>
    <w:p w14:paraId="5CDE3198" w14:textId="06F83C96" w:rsidR="000004AD" w:rsidRPr="007516AF" w:rsidRDefault="000004AD" w:rsidP="007516AF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4"/>
          <w:szCs w:val="24"/>
        </w:rPr>
      </w:pPr>
      <w:r w:rsidRPr="007516AF">
        <w:rPr>
          <w:spacing w:val="1"/>
          <w:sz w:val="24"/>
          <w:szCs w:val="24"/>
        </w:rPr>
        <w:t xml:space="preserve">Cui, L., Lin, X., </w:t>
      </w:r>
      <w:r w:rsidRPr="007516AF">
        <w:rPr>
          <w:b/>
          <w:spacing w:val="1"/>
          <w:sz w:val="24"/>
          <w:szCs w:val="24"/>
          <w:u w:val="single"/>
        </w:rPr>
        <w:t>Lin, N.</w:t>
      </w:r>
      <w:r w:rsidR="007516AF">
        <w:rPr>
          <w:spacing w:val="1"/>
          <w:sz w:val="24"/>
          <w:szCs w:val="24"/>
        </w:rPr>
        <w:t xml:space="preserve"> etc.</w:t>
      </w:r>
      <w:r w:rsidRPr="007516AF">
        <w:rPr>
          <w:spacing w:val="1"/>
          <w:sz w:val="24"/>
          <w:szCs w:val="24"/>
        </w:rPr>
        <w:t xml:space="preserve"> </w:t>
      </w:r>
      <w:r w:rsidR="007516AF">
        <w:rPr>
          <w:spacing w:val="1"/>
          <w:sz w:val="24"/>
          <w:szCs w:val="24"/>
        </w:rPr>
        <w:t>“</w:t>
      </w:r>
      <w:proofErr w:type="spellStart"/>
      <w:r w:rsidRPr="007516AF">
        <w:rPr>
          <w:spacing w:val="1"/>
          <w:sz w:val="24"/>
          <w:szCs w:val="24"/>
        </w:rPr>
        <w:t>Graphene</w:t>
      </w:r>
      <w:proofErr w:type="spellEnd"/>
      <w:r w:rsidRPr="007516AF">
        <w:rPr>
          <w:spacing w:val="1"/>
          <w:sz w:val="24"/>
          <w:szCs w:val="24"/>
        </w:rPr>
        <w:t xml:space="preserve"> oxide-protected DNA probes for multiplex microRNA analysis in complex biological samples based on a cyclic</w:t>
      </w:r>
      <w:r w:rsidR="007516AF">
        <w:rPr>
          <w:spacing w:val="1"/>
          <w:sz w:val="24"/>
          <w:szCs w:val="24"/>
        </w:rPr>
        <w:t xml:space="preserve"> enzymatic amplification method”</w:t>
      </w:r>
      <w:r w:rsidRPr="007516AF">
        <w:rPr>
          <w:spacing w:val="1"/>
          <w:sz w:val="24"/>
          <w:szCs w:val="24"/>
        </w:rPr>
        <w:t xml:space="preserve"> (2012). Chem. </w:t>
      </w:r>
      <w:proofErr w:type="spellStart"/>
      <w:r w:rsidRPr="007516AF">
        <w:rPr>
          <w:spacing w:val="1"/>
          <w:sz w:val="24"/>
          <w:szCs w:val="24"/>
        </w:rPr>
        <w:t>Commun</w:t>
      </w:r>
      <w:proofErr w:type="spellEnd"/>
      <w:r w:rsidRPr="007516AF">
        <w:rPr>
          <w:spacing w:val="1"/>
          <w:sz w:val="24"/>
          <w:szCs w:val="24"/>
        </w:rPr>
        <w:t>. 48(2), 194-196.</w:t>
      </w:r>
      <w:r w:rsidR="007516AF">
        <w:rPr>
          <w:spacing w:val="1"/>
          <w:sz w:val="24"/>
          <w:szCs w:val="24"/>
        </w:rPr>
        <w:t xml:space="preserve"> </w:t>
      </w:r>
    </w:p>
    <w:p w14:paraId="6143D668" w14:textId="77777777" w:rsidR="006714DC" w:rsidRDefault="006714DC" w:rsidP="00794714">
      <w:pPr>
        <w:tabs>
          <w:tab w:val="left" w:pos="360"/>
          <w:tab w:val="right" w:pos="10800"/>
        </w:tabs>
        <w:spacing w:before="26"/>
        <w:ind w:left="139" w:right="103"/>
        <w:jc w:val="both"/>
        <w:rPr>
          <w:sz w:val="24"/>
          <w:szCs w:val="24"/>
        </w:rPr>
      </w:pPr>
    </w:p>
    <w:p w14:paraId="366DB4D8" w14:textId="460E1076" w:rsidR="005710A5" w:rsidRPr="00C31F39" w:rsidRDefault="005710A5" w:rsidP="005710A5">
      <w:pPr>
        <w:pBdr>
          <w:bottom w:val="single" w:sz="6" w:space="1" w:color="auto"/>
        </w:pBdr>
        <w:tabs>
          <w:tab w:val="left" w:pos="360"/>
          <w:tab w:val="left" w:pos="10800"/>
        </w:tabs>
        <w:rPr>
          <w:sz w:val="24"/>
          <w:szCs w:val="24"/>
        </w:rPr>
      </w:pPr>
      <w:r w:rsidRPr="00C31F39">
        <w:rPr>
          <w:b/>
          <w:sz w:val="24"/>
          <w:szCs w:val="24"/>
        </w:rPr>
        <w:t>SELECTED CONFERENCE PRESENTATIONS</w:t>
      </w:r>
    </w:p>
    <w:p w14:paraId="43064963" w14:textId="77777777" w:rsidR="007516AF" w:rsidRPr="007516AF" w:rsidRDefault="007516AF" w:rsidP="007516AF">
      <w:pPr>
        <w:pStyle w:val="ListParagraph"/>
        <w:tabs>
          <w:tab w:val="left" w:pos="360"/>
          <w:tab w:val="right" w:pos="10800"/>
        </w:tabs>
        <w:spacing w:before="26"/>
        <w:ind w:left="499"/>
        <w:rPr>
          <w:spacing w:val="3"/>
          <w:sz w:val="6"/>
          <w:szCs w:val="6"/>
        </w:rPr>
      </w:pPr>
    </w:p>
    <w:p w14:paraId="4C857B47" w14:textId="1949547B" w:rsidR="005710A5" w:rsidRPr="005710A5" w:rsidRDefault="005710A5" w:rsidP="00C248EF">
      <w:pPr>
        <w:pStyle w:val="ListParagraph"/>
        <w:numPr>
          <w:ilvl w:val="0"/>
          <w:numId w:val="4"/>
        </w:numPr>
        <w:tabs>
          <w:tab w:val="left" w:pos="360"/>
          <w:tab w:val="right" w:pos="10800"/>
        </w:tabs>
        <w:spacing w:before="26"/>
        <w:ind w:left="360"/>
        <w:rPr>
          <w:spacing w:val="3"/>
          <w:sz w:val="24"/>
          <w:szCs w:val="24"/>
        </w:rPr>
      </w:pPr>
      <w:r w:rsidRPr="005710A5">
        <w:rPr>
          <w:b/>
          <w:i/>
          <w:spacing w:val="3"/>
          <w:sz w:val="24"/>
          <w:szCs w:val="24"/>
        </w:rPr>
        <w:t>Oral presentation</w:t>
      </w:r>
      <w:r w:rsidRPr="005710A5">
        <w:rPr>
          <w:spacing w:val="3"/>
          <w:sz w:val="24"/>
          <w:szCs w:val="24"/>
        </w:rPr>
        <w:t xml:space="preserve">. </w:t>
      </w:r>
      <w:r w:rsidRPr="005710A5">
        <w:rPr>
          <w:b/>
          <w:spacing w:val="3"/>
          <w:sz w:val="24"/>
          <w:szCs w:val="24"/>
          <w:u w:val="single"/>
        </w:rPr>
        <w:t>Lin, N.</w:t>
      </w:r>
      <w:r w:rsidRPr="005710A5">
        <w:rPr>
          <w:spacing w:val="3"/>
          <w:sz w:val="24"/>
          <w:szCs w:val="24"/>
        </w:rPr>
        <w:t xml:space="preserve">, Wang, H., </w:t>
      </w:r>
      <w:proofErr w:type="spellStart"/>
      <w:r w:rsidRPr="005710A5">
        <w:rPr>
          <w:spacing w:val="3"/>
          <w:sz w:val="24"/>
          <w:szCs w:val="24"/>
        </w:rPr>
        <w:t>Kahen</w:t>
      </w:r>
      <w:proofErr w:type="spellEnd"/>
      <w:r w:rsidRPr="005710A5">
        <w:rPr>
          <w:spacing w:val="3"/>
          <w:sz w:val="24"/>
          <w:szCs w:val="24"/>
        </w:rPr>
        <w:t xml:space="preserve">, K., </w:t>
      </w:r>
      <w:proofErr w:type="spellStart"/>
      <w:r w:rsidRPr="005710A5">
        <w:rPr>
          <w:spacing w:val="3"/>
          <w:sz w:val="24"/>
          <w:szCs w:val="24"/>
        </w:rPr>
        <w:t>Badiei</w:t>
      </w:r>
      <w:proofErr w:type="spellEnd"/>
      <w:r w:rsidRPr="005710A5">
        <w:rPr>
          <w:spacing w:val="3"/>
          <w:sz w:val="24"/>
          <w:szCs w:val="24"/>
        </w:rPr>
        <w:t xml:space="preserve">, H., &amp; </w:t>
      </w:r>
      <w:proofErr w:type="spellStart"/>
      <w:r w:rsidRPr="005710A5">
        <w:rPr>
          <w:spacing w:val="3"/>
          <w:sz w:val="24"/>
          <w:szCs w:val="24"/>
        </w:rPr>
        <w:t>Jorabchi</w:t>
      </w:r>
      <w:proofErr w:type="spellEnd"/>
      <w:r w:rsidRPr="005710A5">
        <w:rPr>
          <w:spacing w:val="3"/>
          <w:sz w:val="24"/>
          <w:szCs w:val="24"/>
        </w:rPr>
        <w:t>, K. 62nd American Society for Mass Spectrometry Conference, Baltimore, MD, US, June 2014.</w:t>
      </w:r>
    </w:p>
    <w:p w14:paraId="37D74390" w14:textId="77777777" w:rsidR="005710A5" w:rsidRPr="007516AF" w:rsidRDefault="005710A5" w:rsidP="00C248EF">
      <w:pPr>
        <w:tabs>
          <w:tab w:val="left" w:pos="360"/>
          <w:tab w:val="right" w:pos="10800"/>
        </w:tabs>
        <w:spacing w:before="26"/>
        <w:ind w:left="360"/>
        <w:rPr>
          <w:spacing w:val="3"/>
          <w:sz w:val="10"/>
          <w:szCs w:val="10"/>
        </w:rPr>
      </w:pPr>
    </w:p>
    <w:p w14:paraId="5847ACF3" w14:textId="2D3AB752" w:rsidR="005710A5" w:rsidRPr="005710A5" w:rsidRDefault="005710A5" w:rsidP="00C248EF">
      <w:pPr>
        <w:pStyle w:val="ListParagraph"/>
        <w:numPr>
          <w:ilvl w:val="0"/>
          <w:numId w:val="4"/>
        </w:numPr>
        <w:tabs>
          <w:tab w:val="left" w:pos="360"/>
          <w:tab w:val="right" w:pos="10800"/>
        </w:tabs>
        <w:spacing w:before="26"/>
        <w:ind w:left="360"/>
        <w:rPr>
          <w:spacing w:val="3"/>
          <w:sz w:val="24"/>
          <w:szCs w:val="24"/>
        </w:rPr>
      </w:pPr>
      <w:r w:rsidRPr="005710A5">
        <w:rPr>
          <w:b/>
          <w:i/>
          <w:spacing w:val="3"/>
          <w:sz w:val="24"/>
          <w:szCs w:val="24"/>
        </w:rPr>
        <w:t>Poster presentation.</w:t>
      </w:r>
      <w:r w:rsidRPr="005710A5">
        <w:rPr>
          <w:spacing w:val="3"/>
          <w:sz w:val="24"/>
          <w:szCs w:val="24"/>
        </w:rPr>
        <w:t xml:space="preserve"> Wang, H., </w:t>
      </w:r>
      <w:r w:rsidRPr="005710A5">
        <w:rPr>
          <w:b/>
          <w:spacing w:val="3"/>
          <w:sz w:val="24"/>
          <w:szCs w:val="24"/>
          <w:u w:val="single"/>
        </w:rPr>
        <w:t>Lin, N.</w:t>
      </w:r>
      <w:r w:rsidRPr="005710A5">
        <w:rPr>
          <w:spacing w:val="3"/>
          <w:sz w:val="24"/>
          <w:szCs w:val="24"/>
        </w:rPr>
        <w:t xml:space="preserve">, </w:t>
      </w:r>
      <w:proofErr w:type="spellStart"/>
      <w:r w:rsidRPr="005710A5">
        <w:rPr>
          <w:spacing w:val="3"/>
          <w:sz w:val="24"/>
          <w:szCs w:val="24"/>
        </w:rPr>
        <w:t>Kahen</w:t>
      </w:r>
      <w:proofErr w:type="spellEnd"/>
      <w:r w:rsidRPr="005710A5">
        <w:rPr>
          <w:spacing w:val="3"/>
          <w:sz w:val="24"/>
          <w:szCs w:val="24"/>
        </w:rPr>
        <w:t xml:space="preserve">, K, </w:t>
      </w:r>
      <w:proofErr w:type="spellStart"/>
      <w:r w:rsidRPr="005710A5">
        <w:rPr>
          <w:spacing w:val="3"/>
          <w:sz w:val="24"/>
          <w:szCs w:val="24"/>
        </w:rPr>
        <w:t>Badiei</w:t>
      </w:r>
      <w:proofErr w:type="spellEnd"/>
      <w:r w:rsidRPr="005710A5">
        <w:rPr>
          <w:spacing w:val="3"/>
          <w:sz w:val="24"/>
          <w:szCs w:val="24"/>
        </w:rPr>
        <w:t xml:space="preserve">, H. &amp; </w:t>
      </w:r>
      <w:proofErr w:type="spellStart"/>
      <w:r w:rsidRPr="005710A5">
        <w:rPr>
          <w:spacing w:val="3"/>
          <w:sz w:val="24"/>
          <w:szCs w:val="24"/>
        </w:rPr>
        <w:t>Jorabchi</w:t>
      </w:r>
      <w:proofErr w:type="spellEnd"/>
      <w:r w:rsidRPr="005710A5">
        <w:rPr>
          <w:spacing w:val="3"/>
          <w:sz w:val="24"/>
          <w:szCs w:val="24"/>
        </w:rPr>
        <w:t>, K. 62nd American Society for Mass Spectrometry Conference, Baltimore, MD, US, June 2014.</w:t>
      </w:r>
    </w:p>
    <w:p w14:paraId="50C2C49D" w14:textId="77777777" w:rsidR="005710A5" w:rsidRPr="007516AF" w:rsidRDefault="005710A5" w:rsidP="00C248EF">
      <w:pPr>
        <w:tabs>
          <w:tab w:val="left" w:pos="360"/>
          <w:tab w:val="right" w:pos="10800"/>
        </w:tabs>
        <w:spacing w:before="26"/>
        <w:ind w:left="360"/>
        <w:rPr>
          <w:spacing w:val="3"/>
          <w:sz w:val="10"/>
          <w:szCs w:val="10"/>
        </w:rPr>
      </w:pPr>
    </w:p>
    <w:p w14:paraId="5AFD88CF" w14:textId="45911CAC" w:rsidR="005710A5" w:rsidRPr="005710A5" w:rsidRDefault="005710A5" w:rsidP="00C248EF">
      <w:pPr>
        <w:pStyle w:val="ListParagraph"/>
        <w:numPr>
          <w:ilvl w:val="0"/>
          <w:numId w:val="4"/>
        </w:numPr>
        <w:tabs>
          <w:tab w:val="left" w:pos="360"/>
          <w:tab w:val="right" w:pos="10800"/>
        </w:tabs>
        <w:spacing w:before="26"/>
        <w:ind w:left="360"/>
        <w:rPr>
          <w:spacing w:val="3"/>
          <w:sz w:val="24"/>
          <w:szCs w:val="24"/>
        </w:rPr>
      </w:pPr>
      <w:r w:rsidRPr="005710A5">
        <w:rPr>
          <w:b/>
          <w:i/>
          <w:spacing w:val="3"/>
          <w:sz w:val="24"/>
          <w:szCs w:val="24"/>
        </w:rPr>
        <w:t>Poster presentation.</w:t>
      </w:r>
      <w:r w:rsidRPr="005710A5">
        <w:rPr>
          <w:b/>
          <w:spacing w:val="3"/>
          <w:sz w:val="24"/>
          <w:szCs w:val="24"/>
          <w:u w:val="single"/>
        </w:rPr>
        <w:t xml:space="preserve"> Lin, N.</w:t>
      </w:r>
      <w:r w:rsidRPr="005710A5">
        <w:rPr>
          <w:spacing w:val="3"/>
          <w:sz w:val="24"/>
          <w:szCs w:val="24"/>
        </w:rPr>
        <w:t xml:space="preserve">, Wang, H., </w:t>
      </w:r>
      <w:proofErr w:type="spellStart"/>
      <w:r w:rsidRPr="005710A5">
        <w:rPr>
          <w:spacing w:val="3"/>
          <w:sz w:val="24"/>
          <w:szCs w:val="24"/>
        </w:rPr>
        <w:t>Kahen</w:t>
      </w:r>
      <w:proofErr w:type="spellEnd"/>
      <w:r w:rsidRPr="005710A5">
        <w:rPr>
          <w:spacing w:val="3"/>
          <w:sz w:val="24"/>
          <w:szCs w:val="24"/>
        </w:rPr>
        <w:t xml:space="preserve">, </w:t>
      </w:r>
      <w:r w:rsidR="007516AF">
        <w:rPr>
          <w:spacing w:val="3"/>
          <w:sz w:val="24"/>
          <w:szCs w:val="24"/>
        </w:rPr>
        <w:t xml:space="preserve">K, </w:t>
      </w:r>
      <w:proofErr w:type="spellStart"/>
      <w:r w:rsidR="007516AF">
        <w:rPr>
          <w:spacing w:val="3"/>
          <w:sz w:val="24"/>
          <w:szCs w:val="24"/>
        </w:rPr>
        <w:t>Badiei</w:t>
      </w:r>
      <w:proofErr w:type="spellEnd"/>
      <w:r w:rsidR="007516AF">
        <w:rPr>
          <w:spacing w:val="3"/>
          <w:sz w:val="24"/>
          <w:szCs w:val="24"/>
        </w:rPr>
        <w:t xml:space="preserve">, H., and </w:t>
      </w:r>
      <w:proofErr w:type="spellStart"/>
      <w:r w:rsidR="007516AF">
        <w:rPr>
          <w:spacing w:val="3"/>
          <w:sz w:val="24"/>
          <w:szCs w:val="24"/>
        </w:rPr>
        <w:t>Jorabchi</w:t>
      </w:r>
      <w:proofErr w:type="spellEnd"/>
      <w:r w:rsidR="007516AF">
        <w:rPr>
          <w:spacing w:val="3"/>
          <w:sz w:val="24"/>
          <w:szCs w:val="24"/>
        </w:rPr>
        <w:t xml:space="preserve">, K. </w:t>
      </w:r>
      <w:r w:rsidRPr="005710A5">
        <w:rPr>
          <w:spacing w:val="3"/>
          <w:sz w:val="24"/>
          <w:szCs w:val="24"/>
        </w:rPr>
        <w:t>26th Annual Secondary Ion Mass Spectrometry (SIMS) Workshop, Washington, DC, US, May 2014.</w:t>
      </w:r>
    </w:p>
    <w:p w14:paraId="417F4A3A" w14:textId="379750DF" w:rsidR="006E29EB" w:rsidRDefault="007516AF" w:rsidP="007516AF">
      <w:pPr>
        <w:pBdr>
          <w:bottom w:val="single" w:sz="6" w:space="1" w:color="auto"/>
        </w:pBdr>
        <w:tabs>
          <w:tab w:val="left" w:pos="360"/>
          <w:tab w:val="right" w:pos="10800"/>
        </w:tabs>
        <w:rPr>
          <w:b/>
          <w:w w:val="103"/>
          <w:sz w:val="24"/>
          <w:szCs w:val="24"/>
        </w:rPr>
      </w:pPr>
      <w:r>
        <w:rPr>
          <w:b/>
          <w:spacing w:val="1"/>
          <w:sz w:val="24"/>
          <w:szCs w:val="24"/>
        </w:rPr>
        <w:lastRenderedPageBreak/>
        <w:t>SERVICE AND ACTIVITIES</w:t>
      </w:r>
    </w:p>
    <w:p w14:paraId="244F5B35" w14:textId="77777777" w:rsidR="007516AF" w:rsidRPr="00860E60" w:rsidRDefault="007516AF" w:rsidP="007516AF">
      <w:pPr>
        <w:tabs>
          <w:tab w:val="left" w:pos="360"/>
          <w:tab w:val="right" w:pos="10800"/>
        </w:tabs>
        <w:rPr>
          <w:sz w:val="10"/>
          <w:szCs w:val="10"/>
        </w:rPr>
      </w:pPr>
    </w:p>
    <w:p w14:paraId="4B4F668A" w14:textId="5F683764" w:rsidR="006E29EB" w:rsidRPr="00794714" w:rsidRDefault="006414BA" w:rsidP="00794714">
      <w:pPr>
        <w:tabs>
          <w:tab w:val="left" w:pos="360"/>
          <w:tab w:val="right" w:pos="10800"/>
        </w:tabs>
        <w:spacing w:before="7"/>
        <w:rPr>
          <w:sz w:val="24"/>
          <w:szCs w:val="24"/>
        </w:rPr>
      </w:pPr>
      <w:r w:rsidRPr="00794714">
        <w:rPr>
          <w:b/>
          <w:spacing w:val="3"/>
          <w:sz w:val="24"/>
          <w:szCs w:val="24"/>
        </w:rPr>
        <w:t>Committee Member</w:t>
      </w:r>
      <w:r w:rsidRPr="00794714">
        <w:rPr>
          <w:b/>
          <w:spacing w:val="16"/>
          <w:sz w:val="24"/>
          <w:szCs w:val="24"/>
        </w:rPr>
        <w:t xml:space="preserve"> </w:t>
      </w:r>
      <w:r w:rsidRPr="00794714">
        <w:rPr>
          <w:spacing w:val="2"/>
          <w:sz w:val="24"/>
          <w:szCs w:val="24"/>
        </w:rPr>
        <w:t>o</w:t>
      </w:r>
      <w:r w:rsidRPr="00794714">
        <w:rPr>
          <w:sz w:val="24"/>
          <w:szCs w:val="24"/>
        </w:rPr>
        <w:t>n</w:t>
      </w:r>
      <w:r w:rsidRPr="00794714">
        <w:rPr>
          <w:spacing w:val="10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G</w:t>
      </w:r>
      <w:r w:rsidRPr="00794714">
        <w:rPr>
          <w:i/>
          <w:spacing w:val="1"/>
          <w:sz w:val="24"/>
          <w:szCs w:val="24"/>
        </w:rPr>
        <w:t>r</w:t>
      </w:r>
      <w:r w:rsidRPr="00794714">
        <w:rPr>
          <w:i/>
          <w:spacing w:val="2"/>
          <w:sz w:val="24"/>
          <w:szCs w:val="24"/>
        </w:rPr>
        <w:t>adua</w:t>
      </w:r>
      <w:r w:rsidRPr="00794714">
        <w:rPr>
          <w:i/>
          <w:spacing w:val="1"/>
          <w:sz w:val="24"/>
          <w:szCs w:val="24"/>
        </w:rPr>
        <w:t>t</w:t>
      </w:r>
      <w:r w:rsidRPr="00794714">
        <w:rPr>
          <w:i/>
          <w:sz w:val="24"/>
          <w:szCs w:val="24"/>
        </w:rPr>
        <w:t>e</w:t>
      </w:r>
      <w:r w:rsidRPr="00794714">
        <w:rPr>
          <w:i/>
          <w:spacing w:val="26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S</w:t>
      </w:r>
      <w:r w:rsidRPr="00794714">
        <w:rPr>
          <w:i/>
          <w:spacing w:val="1"/>
          <w:sz w:val="24"/>
          <w:szCs w:val="24"/>
        </w:rPr>
        <w:t>t</w:t>
      </w:r>
      <w:r w:rsidRPr="00794714">
        <w:rPr>
          <w:i/>
          <w:spacing w:val="2"/>
          <w:sz w:val="24"/>
          <w:szCs w:val="24"/>
        </w:rPr>
        <w:t>ud</w:t>
      </w:r>
      <w:r w:rsidRPr="00794714">
        <w:rPr>
          <w:i/>
          <w:spacing w:val="1"/>
          <w:sz w:val="24"/>
          <w:szCs w:val="24"/>
        </w:rPr>
        <w:t>e</w:t>
      </w:r>
      <w:r w:rsidRPr="00794714">
        <w:rPr>
          <w:i/>
          <w:spacing w:val="2"/>
          <w:sz w:val="24"/>
          <w:szCs w:val="24"/>
        </w:rPr>
        <w:t>n</w:t>
      </w:r>
      <w:r w:rsidRPr="00794714">
        <w:rPr>
          <w:i/>
          <w:sz w:val="24"/>
          <w:szCs w:val="24"/>
        </w:rPr>
        <w:t>t</w:t>
      </w:r>
      <w:r w:rsidRPr="00794714">
        <w:rPr>
          <w:i/>
          <w:spacing w:val="20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O</w:t>
      </w:r>
      <w:r w:rsidRPr="00794714">
        <w:rPr>
          <w:i/>
          <w:spacing w:val="1"/>
          <w:sz w:val="24"/>
          <w:szCs w:val="24"/>
        </w:rPr>
        <w:t>r</w:t>
      </w:r>
      <w:r w:rsidRPr="00794714">
        <w:rPr>
          <w:i/>
          <w:spacing w:val="2"/>
          <w:sz w:val="24"/>
          <w:szCs w:val="24"/>
        </w:rPr>
        <w:t>gan</w:t>
      </w:r>
      <w:r w:rsidRPr="00794714">
        <w:rPr>
          <w:i/>
          <w:spacing w:val="1"/>
          <w:sz w:val="24"/>
          <w:szCs w:val="24"/>
        </w:rPr>
        <w:t>iz</w:t>
      </w:r>
      <w:r w:rsidRPr="00794714">
        <w:rPr>
          <w:i/>
          <w:spacing w:val="2"/>
          <w:sz w:val="24"/>
          <w:szCs w:val="24"/>
        </w:rPr>
        <w:t>a</w:t>
      </w:r>
      <w:r w:rsidRPr="00794714">
        <w:rPr>
          <w:i/>
          <w:spacing w:val="1"/>
          <w:sz w:val="24"/>
          <w:szCs w:val="24"/>
        </w:rPr>
        <w:t>ti</w:t>
      </w:r>
      <w:r w:rsidRPr="00794714">
        <w:rPr>
          <w:i/>
          <w:spacing w:val="2"/>
          <w:sz w:val="24"/>
          <w:szCs w:val="24"/>
        </w:rPr>
        <w:t>on</w:t>
      </w:r>
      <w:r w:rsidRPr="00794714">
        <w:rPr>
          <w:i/>
          <w:sz w:val="24"/>
          <w:szCs w:val="24"/>
        </w:rPr>
        <w:t>,</w:t>
      </w:r>
      <w:r w:rsidRPr="00794714">
        <w:rPr>
          <w:i/>
          <w:spacing w:val="35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G</w:t>
      </w:r>
      <w:r w:rsidRPr="00794714">
        <w:rPr>
          <w:i/>
          <w:spacing w:val="1"/>
          <w:sz w:val="24"/>
          <w:szCs w:val="24"/>
        </w:rPr>
        <w:t>e</w:t>
      </w:r>
      <w:r w:rsidRPr="00794714">
        <w:rPr>
          <w:i/>
          <w:spacing w:val="2"/>
          <w:sz w:val="24"/>
          <w:szCs w:val="24"/>
        </w:rPr>
        <w:t>o</w:t>
      </w:r>
      <w:r w:rsidRPr="00794714">
        <w:rPr>
          <w:i/>
          <w:spacing w:val="1"/>
          <w:sz w:val="24"/>
          <w:szCs w:val="24"/>
        </w:rPr>
        <w:t>r</w:t>
      </w:r>
      <w:r w:rsidRPr="00794714">
        <w:rPr>
          <w:i/>
          <w:spacing w:val="2"/>
          <w:sz w:val="24"/>
          <w:szCs w:val="24"/>
        </w:rPr>
        <w:t>g</w:t>
      </w:r>
      <w:r w:rsidRPr="00794714">
        <w:rPr>
          <w:i/>
          <w:spacing w:val="1"/>
          <w:sz w:val="24"/>
          <w:szCs w:val="24"/>
        </w:rPr>
        <w:t>et</w:t>
      </w:r>
      <w:r w:rsidRPr="00794714">
        <w:rPr>
          <w:i/>
          <w:spacing w:val="2"/>
          <w:sz w:val="24"/>
          <w:szCs w:val="24"/>
        </w:rPr>
        <w:t>ow</w:t>
      </w:r>
      <w:r w:rsidRPr="00794714">
        <w:rPr>
          <w:i/>
          <w:sz w:val="24"/>
          <w:szCs w:val="24"/>
        </w:rPr>
        <w:t>n</w:t>
      </w:r>
      <w:r w:rsidRPr="00794714">
        <w:rPr>
          <w:i/>
          <w:spacing w:val="32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Un</w:t>
      </w:r>
      <w:r w:rsidRPr="00794714">
        <w:rPr>
          <w:i/>
          <w:spacing w:val="1"/>
          <w:sz w:val="24"/>
          <w:szCs w:val="24"/>
        </w:rPr>
        <w:t>iversit</w:t>
      </w:r>
      <w:r w:rsidR="00860E60">
        <w:rPr>
          <w:i/>
          <w:sz w:val="24"/>
          <w:szCs w:val="24"/>
        </w:rPr>
        <w:t>y</w:t>
      </w:r>
      <w:r w:rsidR="00860E60">
        <w:rPr>
          <w:rFonts w:hint="eastAsia"/>
          <w:i/>
          <w:sz w:val="24"/>
          <w:szCs w:val="24"/>
          <w:lang w:eastAsia="zh-CN"/>
        </w:rPr>
        <w:tab/>
      </w:r>
      <w:r w:rsidRPr="00794714">
        <w:rPr>
          <w:i/>
          <w:spacing w:val="2"/>
          <w:sz w:val="24"/>
          <w:szCs w:val="24"/>
        </w:rPr>
        <w:t>O</w:t>
      </w:r>
      <w:r w:rsidRPr="00794714">
        <w:rPr>
          <w:i/>
          <w:spacing w:val="1"/>
          <w:sz w:val="24"/>
          <w:szCs w:val="24"/>
        </w:rPr>
        <w:t>ct</w:t>
      </w:r>
      <w:r w:rsidRPr="00794714">
        <w:rPr>
          <w:i/>
          <w:sz w:val="24"/>
          <w:szCs w:val="24"/>
        </w:rPr>
        <w:t>.</w:t>
      </w:r>
      <w:r w:rsidRPr="00794714">
        <w:rPr>
          <w:i/>
          <w:spacing w:val="13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201</w:t>
      </w:r>
      <w:r w:rsidRPr="00794714">
        <w:rPr>
          <w:i/>
          <w:sz w:val="24"/>
          <w:szCs w:val="24"/>
        </w:rPr>
        <w:t>2</w:t>
      </w:r>
      <w:r w:rsidRPr="00794714">
        <w:rPr>
          <w:i/>
          <w:spacing w:val="15"/>
          <w:sz w:val="24"/>
          <w:szCs w:val="24"/>
        </w:rPr>
        <w:t xml:space="preserve"> </w:t>
      </w:r>
      <w:r w:rsidR="004A0EBB" w:rsidRPr="00794714">
        <w:rPr>
          <w:i/>
          <w:sz w:val="24"/>
          <w:szCs w:val="24"/>
        </w:rPr>
        <w:t>-</w:t>
      </w:r>
      <w:r w:rsidRPr="00794714">
        <w:rPr>
          <w:i/>
          <w:spacing w:val="7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Aug</w:t>
      </w:r>
      <w:r w:rsidRPr="00794714">
        <w:rPr>
          <w:i/>
          <w:sz w:val="24"/>
          <w:szCs w:val="24"/>
        </w:rPr>
        <w:t>.</w:t>
      </w:r>
      <w:r w:rsidRPr="00794714">
        <w:rPr>
          <w:i/>
          <w:spacing w:val="14"/>
          <w:sz w:val="24"/>
          <w:szCs w:val="24"/>
        </w:rPr>
        <w:t xml:space="preserve"> </w:t>
      </w:r>
      <w:r w:rsidRPr="00794714">
        <w:rPr>
          <w:i/>
          <w:spacing w:val="2"/>
          <w:w w:val="103"/>
          <w:sz w:val="24"/>
          <w:szCs w:val="24"/>
        </w:rPr>
        <w:t>2014</w:t>
      </w:r>
    </w:p>
    <w:p w14:paraId="4C0EEC1C" w14:textId="5A111E32" w:rsidR="006E29EB" w:rsidRPr="00794714" w:rsidRDefault="006414BA" w:rsidP="00794714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4"/>
          <w:szCs w:val="24"/>
        </w:rPr>
      </w:pPr>
      <w:r w:rsidRPr="00794714">
        <w:rPr>
          <w:spacing w:val="1"/>
          <w:sz w:val="24"/>
          <w:szCs w:val="24"/>
        </w:rPr>
        <w:t>Identified and presented suggestions to school officials on housing and weekend transportation on behalf of graduate students;</w:t>
      </w:r>
      <w:r w:rsidR="007F0784" w:rsidRPr="00794714">
        <w:rPr>
          <w:spacing w:val="1"/>
          <w:sz w:val="24"/>
          <w:szCs w:val="24"/>
        </w:rPr>
        <w:t xml:space="preserve"> </w:t>
      </w:r>
      <w:r w:rsidRPr="00794714">
        <w:rPr>
          <w:spacing w:val="1"/>
          <w:sz w:val="24"/>
          <w:szCs w:val="24"/>
        </w:rPr>
        <w:t>suggestions were fully implemented and benefited about 3,000 students.</w:t>
      </w:r>
    </w:p>
    <w:p w14:paraId="7384C2EA" w14:textId="2300BC1B" w:rsidR="00F7228E" w:rsidRPr="00794714" w:rsidRDefault="006414BA" w:rsidP="00794714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4"/>
          <w:szCs w:val="24"/>
        </w:rPr>
      </w:pPr>
      <w:r w:rsidRPr="00794714">
        <w:rPr>
          <w:spacing w:val="1"/>
          <w:sz w:val="24"/>
          <w:szCs w:val="24"/>
        </w:rPr>
        <w:t>Investigated alleged integrity violations and prepared reports for corresponding school deans.</w:t>
      </w:r>
    </w:p>
    <w:p w14:paraId="4736758E" w14:textId="77777777" w:rsidR="00F7228E" w:rsidRPr="00860E60" w:rsidRDefault="00F7228E" w:rsidP="00860E60">
      <w:pPr>
        <w:tabs>
          <w:tab w:val="left" w:pos="360"/>
          <w:tab w:val="right" w:pos="10800"/>
        </w:tabs>
        <w:spacing w:before="26"/>
        <w:ind w:firstLine="720"/>
        <w:rPr>
          <w:sz w:val="10"/>
          <w:szCs w:val="10"/>
        </w:rPr>
      </w:pPr>
    </w:p>
    <w:p w14:paraId="0F48ADD1" w14:textId="50E38B94" w:rsidR="006E29EB" w:rsidRPr="00794714" w:rsidRDefault="006414BA" w:rsidP="00794714">
      <w:pPr>
        <w:tabs>
          <w:tab w:val="left" w:pos="360"/>
          <w:tab w:val="right" w:pos="10800"/>
        </w:tabs>
        <w:spacing w:before="26"/>
        <w:rPr>
          <w:sz w:val="24"/>
          <w:szCs w:val="24"/>
        </w:rPr>
      </w:pPr>
      <w:r w:rsidRPr="00794714">
        <w:rPr>
          <w:b/>
          <w:spacing w:val="3"/>
          <w:sz w:val="24"/>
          <w:szCs w:val="24"/>
        </w:rPr>
        <w:t>Project Leader &amp; Volunteer</w:t>
      </w:r>
      <w:r w:rsidRPr="00794714">
        <w:rPr>
          <w:b/>
          <w:spacing w:val="21"/>
          <w:sz w:val="24"/>
          <w:szCs w:val="24"/>
        </w:rPr>
        <w:t xml:space="preserve"> </w:t>
      </w:r>
      <w:r w:rsidRPr="00794714">
        <w:rPr>
          <w:i/>
          <w:spacing w:val="1"/>
          <w:sz w:val="24"/>
          <w:szCs w:val="24"/>
        </w:rPr>
        <w:t>f</w:t>
      </w:r>
      <w:r w:rsidRPr="00794714">
        <w:rPr>
          <w:i/>
          <w:spacing w:val="2"/>
          <w:sz w:val="24"/>
          <w:szCs w:val="24"/>
        </w:rPr>
        <w:t>o</w:t>
      </w:r>
      <w:r w:rsidRPr="00794714">
        <w:rPr>
          <w:i/>
          <w:sz w:val="24"/>
          <w:szCs w:val="24"/>
        </w:rPr>
        <w:t>r</w:t>
      </w:r>
      <w:r w:rsidRPr="00794714">
        <w:rPr>
          <w:i/>
          <w:spacing w:val="11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Ch</w:t>
      </w:r>
      <w:r w:rsidRPr="00794714">
        <w:rPr>
          <w:i/>
          <w:spacing w:val="1"/>
          <w:sz w:val="24"/>
          <w:szCs w:val="24"/>
        </w:rPr>
        <w:t>i</w:t>
      </w:r>
      <w:r w:rsidRPr="00794714">
        <w:rPr>
          <w:i/>
          <w:spacing w:val="2"/>
          <w:sz w:val="24"/>
          <w:szCs w:val="24"/>
        </w:rPr>
        <w:t>n</w:t>
      </w:r>
      <w:r w:rsidRPr="00794714">
        <w:rPr>
          <w:i/>
          <w:spacing w:val="1"/>
          <w:sz w:val="24"/>
          <w:szCs w:val="24"/>
        </w:rPr>
        <w:t>es</w:t>
      </w:r>
      <w:r w:rsidRPr="00794714">
        <w:rPr>
          <w:i/>
          <w:sz w:val="24"/>
          <w:szCs w:val="24"/>
        </w:rPr>
        <w:t>e</w:t>
      </w:r>
      <w:r w:rsidRPr="00794714">
        <w:rPr>
          <w:i/>
          <w:spacing w:val="32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S</w:t>
      </w:r>
      <w:r w:rsidRPr="00794714">
        <w:rPr>
          <w:i/>
          <w:spacing w:val="1"/>
          <w:sz w:val="24"/>
          <w:szCs w:val="24"/>
        </w:rPr>
        <w:t>t</w:t>
      </w:r>
      <w:r w:rsidRPr="00794714">
        <w:rPr>
          <w:i/>
          <w:spacing w:val="2"/>
          <w:sz w:val="24"/>
          <w:szCs w:val="24"/>
        </w:rPr>
        <w:t>ud</w:t>
      </w:r>
      <w:r w:rsidRPr="00794714">
        <w:rPr>
          <w:i/>
          <w:spacing w:val="1"/>
          <w:sz w:val="24"/>
          <w:szCs w:val="24"/>
        </w:rPr>
        <w:t>e</w:t>
      </w:r>
      <w:r w:rsidRPr="00794714">
        <w:rPr>
          <w:i/>
          <w:spacing w:val="2"/>
          <w:sz w:val="24"/>
          <w:szCs w:val="24"/>
        </w:rPr>
        <w:t>n</w:t>
      </w:r>
      <w:r w:rsidRPr="00794714">
        <w:rPr>
          <w:i/>
          <w:sz w:val="24"/>
          <w:szCs w:val="24"/>
        </w:rPr>
        <w:t>t</w:t>
      </w:r>
      <w:r w:rsidRPr="00794714">
        <w:rPr>
          <w:i/>
          <w:spacing w:val="20"/>
          <w:sz w:val="24"/>
          <w:szCs w:val="24"/>
        </w:rPr>
        <w:t xml:space="preserve"> </w:t>
      </w:r>
      <w:r w:rsidRPr="00794714">
        <w:rPr>
          <w:i/>
          <w:sz w:val="24"/>
          <w:szCs w:val="24"/>
        </w:rPr>
        <w:t>&amp;</w:t>
      </w:r>
      <w:r w:rsidRPr="00794714">
        <w:rPr>
          <w:i/>
          <w:spacing w:val="10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S</w:t>
      </w:r>
      <w:r w:rsidRPr="00794714">
        <w:rPr>
          <w:i/>
          <w:spacing w:val="1"/>
          <w:sz w:val="24"/>
          <w:szCs w:val="24"/>
        </w:rPr>
        <w:t>c</w:t>
      </w:r>
      <w:r w:rsidRPr="00794714">
        <w:rPr>
          <w:i/>
          <w:spacing w:val="2"/>
          <w:sz w:val="24"/>
          <w:szCs w:val="24"/>
        </w:rPr>
        <w:t>ho</w:t>
      </w:r>
      <w:r w:rsidRPr="00794714">
        <w:rPr>
          <w:i/>
          <w:spacing w:val="1"/>
          <w:sz w:val="24"/>
          <w:szCs w:val="24"/>
        </w:rPr>
        <w:t>l</w:t>
      </w:r>
      <w:r w:rsidRPr="00794714">
        <w:rPr>
          <w:i/>
          <w:spacing w:val="2"/>
          <w:sz w:val="24"/>
          <w:szCs w:val="24"/>
        </w:rPr>
        <w:t>a</w:t>
      </w:r>
      <w:r w:rsidRPr="00794714">
        <w:rPr>
          <w:i/>
          <w:sz w:val="24"/>
          <w:szCs w:val="24"/>
        </w:rPr>
        <w:t>r</w:t>
      </w:r>
      <w:r w:rsidRPr="00794714">
        <w:rPr>
          <w:i/>
          <w:spacing w:val="22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A</w:t>
      </w:r>
      <w:r w:rsidRPr="00794714">
        <w:rPr>
          <w:i/>
          <w:spacing w:val="1"/>
          <w:sz w:val="24"/>
          <w:szCs w:val="24"/>
        </w:rPr>
        <w:t>ss</w:t>
      </w:r>
      <w:r w:rsidRPr="00794714">
        <w:rPr>
          <w:i/>
          <w:spacing w:val="2"/>
          <w:sz w:val="24"/>
          <w:szCs w:val="24"/>
        </w:rPr>
        <w:t>o</w:t>
      </w:r>
      <w:r w:rsidRPr="00794714">
        <w:rPr>
          <w:i/>
          <w:spacing w:val="1"/>
          <w:sz w:val="24"/>
          <w:szCs w:val="24"/>
        </w:rPr>
        <w:t>ci</w:t>
      </w:r>
      <w:r w:rsidRPr="00794714">
        <w:rPr>
          <w:i/>
          <w:spacing w:val="2"/>
          <w:sz w:val="24"/>
          <w:szCs w:val="24"/>
        </w:rPr>
        <w:t>a</w:t>
      </w:r>
      <w:r w:rsidRPr="00794714">
        <w:rPr>
          <w:i/>
          <w:spacing w:val="1"/>
          <w:sz w:val="24"/>
          <w:szCs w:val="24"/>
        </w:rPr>
        <w:t>ti</w:t>
      </w:r>
      <w:r w:rsidRPr="00794714">
        <w:rPr>
          <w:i/>
          <w:spacing w:val="2"/>
          <w:sz w:val="24"/>
          <w:szCs w:val="24"/>
        </w:rPr>
        <w:t>o</w:t>
      </w:r>
      <w:r w:rsidRPr="00794714">
        <w:rPr>
          <w:i/>
          <w:sz w:val="24"/>
          <w:szCs w:val="24"/>
        </w:rPr>
        <w:t>n</w:t>
      </w:r>
      <w:r w:rsidRPr="00794714">
        <w:rPr>
          <w:i/>
          <w:spacing w:val="31"/>
          <w:sz w:val="24"/>
          <w:szCs w:val="24"/>
        </w:rPr>
        <w:t xml:space="preserve"> </w:t>
      </w:r>
      <w:r w:rsidRPr="00794714">
        <w:rPr>
          <w:i/>
          <w:spacing w:val="1"/>
          <w:sz w:val="24"/>
          <w:szCs w:val="24"/>
        </w:rPr>
        <w:t>(</w:t>
      </w:r>
      <w:r w:rsidRPr="00794714">
        <w:rPr>
          <w:i/>
          <w:spacing w:val="2"/>
          <w:sz w:val="24"/>
          <w:szCs w:val="24"/>
        </w:rPr>
        <w:t>CSSA</w:t>
      </w:r>
      <w:r w:rsidRPr="00794714">
        <w:rPr>
          <w:i/>
          <w:sz w:val="24"/>
          <w:szCs w:val="24"/>
        </w:rPr>
        <w:t xml:space="preserve">) </w:t>
      </w:r>
      <w:r w:rsidR="00860E60">
        <w:rPr>
          <w:rFonts w:hint="eastAsia"/>
          <w:i/>
          <w:sz w:val="24"/>
          <w:szCs w:val="24"/>
          <w:lang w:eastAsia="zh-CN"/>
        </w:rPr>
        <w:tab/>
      </w:r>
      <w:r w:rsidRPr="00794714">
        <w:rPr>
          <w:i/>
          <w:spacing w:val="3"/>
          <w:sz w:val="24"/>
          <w:szCs w:val="24"/>
        </w:rPr>
        <w:t>M</w:t>
      </w:r>
      <w:r w:rsidRPr="00794714">
        <w:rPr>
          <w:i/>
          <w:spacing w:val="1"/>
          <w:sz w:val="24"/>
          <w:szCs w:val="24"/>
        </w:rPr>
        <w:t>ar</w:t>
      </w:r>
      <w:r w:rsidRPr="00794714">
        <w:rPr>
          <w:i/>
          <w:sz w:val="24"/>
          <w:szCs w:val="24"/>
        </w:rPr>
        <w:t>.</w:t>
      </w:r>
      <w:r w:rsidRPr="00794714">
        <w:rPr>
          <w:i/>
          <w:spacing w:val="14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201</w:t>
      </w:r>
      <w:r w:rsidRPr="00794714">
        <w:rPr>
          <w:i/>
          <w:sz w:val="24"/>
          <w:szCs w:val="24"/>
        </w:rPr>
        <w:t>3</w:t>
      </w:r>
      <w:r w:rsidRPr="00794714">
        <w:rPr>
          <w:i/>
          <w:spacing w:val="15"/>
          <w:sz w:val="24"/>
          <w:szCs w:val="24"/>
        </w:rPr>
        <w:t xml:space="preserve"> </w:t>
      </w:r>
      <w:r w:rsidR="004A0EBB" w:rsidRPr="00794714">
        <w:rPr>
          <w:i/>
          <w:sz w:val="24"/>
          <w:szCs w:val="24"/>
        </w:rPr>
        <w:t>-</w:t>
      </w:r>
      <w:r w:rsidRPr="00794714">
        <w:rPr>
          <w:i/>
          <w:spacing w:val="7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S</w:t>
      </w:r>
      <w:r w:rsidRPr="00794714">
        <w:rPr>
          <w:i/>
          <w:spacing w:val="1"/>
          <w:sz w:val="24"/>
          <w:szCs w:val="24"/>
        </w:rPr>
        <w:t>e</w:t>
      </w:r>
      <w:r w:rsidRPr="00794714">
        <w:rPr>
          <w:i/>
          <w:spacing w:val="2"/>
          <w:sz w:val="24"/>
          <w:szCs w:val="24"/>
        </w:rPr>
        <w:t>p</w:t>
      </w:r>
      <w:r w:rsidRPr="00794714">
        <w:rPr>
          <w:i/>
          <w:spacing w:val="1"/>
          <w:sz w:val="24"/>
          <w:szCs w:val="24"/>
        </w:rPr>
        <w:t>t</w:t>
      </w:r>
      <w:r w:rsidRPr="00794714">
        <w:rPr>
          <w:i/>
          <w:sz w:val="24"/>
          <w:szCs w:val="24"/>
        </w:rPr>
        <w:t>.</w:t>
      </w:r>
      <w:r w:rsidRPr="00794714">
        <w:rPr>
          <w:i/>
          <w:spacing w:val="14"/>
          <w:sz w:val="24"/>
          <w:szCs w:val="24"/>
        </w:rPr>
        <w:t xml:space="preserve"> </w:t>
      </w:r>
      <w:r w:rsidRPr="00794714">
        <w:rPr>
          <w:i/>
          <w:spacing w:val="2"/>
          <w:w w:val="103"/>
          <w:sz w:val="24"/>
          <w:szCs w:val="24"/>
        </w:rPr>
        <w:t>2013</w:t>
      </w:r>
    </w:p>
    <w:p w14:paraId="3FE86CD6" w14:textId="7E1F0662" w:rsidR="006E29EB" w:rsidRPr="00794714" w:rsidRDefault="006414BA" w:rsidP="00794714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4"/>
          <w:szCs w:val="24"/>
        </w:rPr>
      </w:pPr>
      <w:r w:rsidRPr="00794714">
        <w:rPr>
          <w:spacing w:val="1"/>
          <w:sz w:val="24"/>
          <w:szCs w:val="24"/>
        </w:rPr>
        <w:t>Led an</w:t>
      </w:r>
      <w:r w:rsidR="007F0784" w:rsidRPr="00794714">
        <w:rPr>
          <w:spacing w:val="1"/>
          <w:sz w:val="24"/>
          <w:szCs w:val="24"/>
        </w:rPr>
        <w:t>d</w:t>
      </w:r>
      <w:r w:rsidRPr="00794714">
        <w:rPr>
          <w:spacing w:val="1"/>
          <w:sz w:val="24"/>
          <w:szCs w:val="24"/>
        </w:rPr>
        <w:t xml:space="preserve"> organized the “New Students Pickup” project, e.g. information collection an</w:t>
      </w:r>
      <w:r w:rsidR="007F0784" w:rsidRPr="00794714">
        <w:rPr>
          <w:spacing w:val="1"/>
          <w:sz w:val="24"/>
          <w:szCs w:val="24"/>
        </w:rPr>
        <w:t>d</w:t>
      </w:r>
      <w:r w:rsidRPr="00794714">
        <w:rPr>
          <w:spacing w:val="1"/>
          <w:sz w:val="24"/>
          <w:szCs w:val="24"/>
        </w:rPr>
        <w:t xml:space="preserve"> volunteer management; coordinated a</w:t>
      </w:r>
      <w:r w:rsidR="007F0784" w:rsidRPr="00794714">
        <w:rPr>
          <w:spacing w:val="1"/>
          <w:sz w:val="24"/>
          <w:szCs w:val="24"/>
        </w:rPr>
        <w:t xml:space="preserve"> </w:t>
      </w:r>
      <w:r w:rsidRPr="00794714">
        <w:rPr>
          <w:spacing w:val="1"/>
          <w:sz w:val="24"/>
          <w:szCs w:val="24"/>
        </w:rPr>
        <w:t>20-plus volunteer network to serve more than 80 new students.</w:t>
      </w:r>
    </w:p>
    <w:p w14:paraId="52A42EA0" w14:textId="14A4A088" w:rsidR="00F7228E" w:rsidRPr="00794714" w:rsidRDefault="006414BA" w:rsidP="00794714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4"/>
          <w:szCs w:val="24"/>
        </w:rPr>
      </w:pPr>
      <w:r w:rsidRPr="00794714">
        <w:rPr>
          <w:spacing w:val="1"/>
          <w:sz w:val="24"/>
          <w:szCs w:val="24"/>
        </w:rPr>
        <w:t>Consulted and held the first China-U.S. Forum, especially in even</w:t>
      </w:r>
      <w:r w:rsidR="007F0784" w:rsidRPr="00794714">
        <w:rPr>
          <w:spacing w:val="1"/>
          <w:sz w:val="24"/>
          <w:szCs w:val="24"/>
        </w:rPr>
        <w:t>t</w:t>
      </w:r>
      <w:r w:rsidRPr="00794714">
        <w:rPr>
          <w:spacing w:val="1"/>
          <w:sz w:val="24"/>
          <w:szCs w:val="24"/>
        </w:rPr>
        <w:t xml:space="preserve"> planning, marketing, and logistics; more than 350 people participated from different international organizations and corporations.</w:t>
      </w:r>
    </w:p>
    <w:p w14:paraId="7F9D84A4" w14:textId="7EBBB729" w:rsidR="00F7228E" w:rsidRPr="00860E60" w:rsidRDefault="00860E60" w:rsidP="00860E60">
      <w:pPr>
        <w:tabs>
          <w:tab w:val="left" w:pos="943"/>
        </w:tabs>
        <w:spacing w:before="21"/>
        <w:ind w:left="270" w:right="105" w:hanging="270"/>
        <w:rPr>
          <w:sz w:val="10"/>
          <w:szCs w:val="10"/>
        </w:rPr>
      </w:pPr>
      <w:r w:rsidRPr="00860E60">
        <w:rPr>
          <w:sz w:val="10"/>
          <w:szCs w:val="10"/>
        </w:rPr>
        <w:tab/>
      </w:r>
      <w:r w:rsidRPr="00860E60">
        <w:rPr>
          <w:sz w:val="10"/>
          <w:szCs w:val="10"/>
        </w:rPr>
        <w:tab/>
      </w:r>
    </w:p>
    <w:p w14:paraId="58F68395" w14:textId="5AD67971" w:rsidR="006E29EB" w:rsidRPr="00794714" w:rsidRDefault="006414BA" w:rsidP="00794714">
      <w:pPr>
        <w:tabs>
          <w:tab w:val="left" w:pos="360"/>
          <w:tab w:val="right" w:pos="10800"/>
        </w:tabs>
        <w:spacing w:before="21"/>
        <w:ind w:left="270" w:right="105" w:hanging="270"/>
        <w:rPr>
          <w:sz w:val="24"/>
          <w:szCs w:val="24"/>
        </w:rPr>
      </w:pPr>
      <w:r w:rsidRPr="00794714">
        <w:rPr>
          <w:b/>
          <w:spacing w:val="3"/>
          <w:sz w:val="24"/>
          <w:szCs w:val="24"/>
        </w:rPr>
        <w:t>G</w:t>
      </w:r>
      <w:r w:rsidRPr="00794714">
        <w:rPr>
          <w:b/>
          <w:spacing w:val="2"/>
          <w:sz w:val="24"/>
          <w:szCs w:val="24"/>
        </w:rPr>
        <w:t>rou</w:t>
      </w:r>
      <w:r w:rsidRPr="00794714">
        <w:rPr>
          <w:b/>
          <w:sz w:val="24"/>
          <w:szCs w:val="24"/>
        </w:rPr>
        <w:t>p</w:t>
      </w:r>
      <w:r w:rsidRPr="00794714">
        <w:rPr>
          <w:b/>
          <w:spacing w:val="17"/>
          <w:sz w:val="24"/>
          <w:szCs w:val="24"/>
        </w:rPr>
        <w:t xml:space="preserve"> </w:t>
      </w:r>
      <w:r w:rsidRPr="00794714">
        <w:rPr>
          <w:b/>
          <w:spacing w:val="3"/>
          <w:sz w:val="24"/>
          <w:szCs w:val="24"/>
        </w:rPr>
        <w:t>L</w:t>
      </w:r>
      <w:r w:rsidRPr="00794714">
        <w:rPr>
          <w:b/>
          <w:spacing w:val="2"/>
          <w:sz w:val="24"/>
          <w:szCs w:val="24"/>
        </w:rPr>
        <w:t>eade</w:t>
      </w:r>
      <w:r w:rsidRPr="00794714">
        <w:rPr>
          <w:b/>
          <w:sz w:val="24"/>
          <w:szCs w:val="24"/>
        </w:rPr>
        <w:t>r</w:t>
      </w:r>
      <w:r w:rsidRPr="00794714">
        <w:rPr>
          <w:b/>
          <w:spacing w:val="20"/>
          <w:sz w:val="24"/>
          <w:szCs w:val="24"/>
        </w:rPr>
        <w:t xml:space="preserve"> </w:t>
      </w:r>
      <w:r w:rsidRPr="00794714">
        <w:rPr>
          <w:i/>
          <w:spacing w:val="1"/>
          <w:sz w:val="24"/>
          <w:szCs w:val="24"/>
        </w:rPr>
        <w:t>i</w:t>
      </w:r>
      <w:r w:rsidRPr="00794714">
        <w:rPr>
          <w:i/>
          <w:sz w:val="24"/>
          <w:szCs w:val="24"/>
        </w:rPr>
        <w:t>n</w:t>
      </w:r>
      <w:r w:rsidRPr="00794714">
        <w:rPr>
          <w:i/>
          <w:spacing w:val="8"/>
          <w:sz w:val="24"/>
          <w:szCs w:val="24"/>
        </w:rPr>
        <w:t xml:space="preserve"> </w:t>
      </w:r>
      <w:proofErr w:type="spellStart"/>
      <w:r w:rsidRPr="00794714">
        <w:rPr>
          <w:i/>
          <w:spacing w:val="2"/>
          <w:sz w:val="24"/>
          <w:szCs w:val="24"/>
        </w:rPr>
        <w:t>Yum</w:t>
      </w:r>
      <w:r w:rsidRPr="00794714">
        <w:rPr>
          <w:i/>
          <w:spacing w:val="1"/>
          <w:sz w:val="24"/>
          <w:szCs w:val="24"/>
        </w:rPr>
        <w:t>i</w:t>
      </w:r>
      <w:r w:rsidRPr="00794714">
        <w:rPr>
          <w:i/>
          <w:spacing w:val="2"/>
          <w:sz w:val="24"/>
          <w:szCs w:val="24"/>
        </w:rPr>
        <w:t>a</w:t>
      </w:r>
      <w:r w:rsidRPr="00794714">
        <w:rPr>
          <w:i/>
          <w:sz w:val="24"/>
          <w:szCs w:val="24"/>
        </w:rPr>
        <w:t>o</w:t>
      </w:r>
      <w:proofErr w:type="spellEnd"/>
      <w:r w:rsidRPr="00794714">
        <w:rPr>
          <w:i/>
          <w:spacing w:val="21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Founda</w:t>
      </w:r>
      <w:r w:rsidRPr="00794714">
        <w:rPr>
          <w:i/>
          <w:spacing w:val="1"/>
          <w:sz w:val="24"/>
          <w:szCs w:val="24"/>
        </w:rPr>
        <w:t>ti</w:t>
      </w:r>
      <w:r w:rsidRPr="00794714">
        <w:rPr>
          <w:i/>
          <w:spacing w:val="2"/>
          <w:sz w:val="24"/>
          <w:szCs w:val="24"/>
        </w:rPr>
        <w:t>o</w:t>
      </w:r>
      <w:r w:rsidRPr="00794714">
        <w:rPr>
          <w:i/>
          <w:sz w:val="24"/>
          <w:szCs w:val="24"/>
        </w:rPr>
        <w:t>n</w:t>
      </w:r>
      <w:r w:rsidRPr="00794714">
        <w:rPr>
          <w:i/>
          <w:spacing w:val="31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Comp</w:t>
      </w:r>
      <w:r w:rsidRPr="00794714">
        <w:rPr>
          <w:i/>
          <w:spacing w:val="1"/>
          <w:sz w:val="24"/>
          <w:szCs w:val="24"/>
        </w:rPr>
        <w:t>etiti</w:t>
      </w:r>
      <w:r w:rsidRPr="00794714">
        <w:rPr>
          <w:i/>
          <w:spacing w:val="2"/>
          <w:sz w:val="24"/>
          <w:szCs w:val="24"/>
        </w:rPr>
        <w:t>on</w:t>
      </w:r>
      <w:r w:rsidRPr="00794714">
        <w:rPr>
          <w:i/>
          <w:sz w:val="24"/>
          <w:szCs w:val="24"/>
        </w:rPr>
        <w:t>,</w:t>
      </w:r>
      <w:r w:rsidRPr="00794714">
        <w:rPr>
          <w:i/>
          <w:spacing w:val="33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X</w:t>
      </w:r>
      <w:r w:rsidRPr="00794714">
        <w:rPr>
          <w:i/>
          <w:spacing w:val="1"/>
          <w:sz w:val="24"/>
          <w:szCs w:val="24"/>
        </w:rPr>
        <w:t>i</w:t>
      </w:r>
      <w:r w:rsidRPr="00794714">
        <w:rPr>
          <w:i/>
          <w:spacing w:val="2"/>
          <w:sz w:val="24"/>
          <w:szCs w:val="24"/>
        </w:rPr>
        <w:t>am</w:t>
      </w:r>
      <w:r w:rsidRPr="00794714">
        <w:rPr>
          <w:i/>
          <w:spacing w:val="1"/>
          <w:sz w:val="24"/>
          <w:szCs w:val="24"/>
        </w:rPr>
        <w:t>e</w:t>
      </w:r>
      <w:r w:rsidRPr="00794714">
        <w:rPr>
          <w:i/>
          <w:sz w:val="24"/>
          <w:szCs w:val="24"/>
        </w:rPr>
        <w:t>n</w:t>
      </w:r>
      <w:r w:rsidRPr="00794714">
        <w:rPr>
          <w:i/>
          <w:spacing w:val="21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Un</w:t>
      </w:r>
      <w:r w:rsidRPr="00794714">
        <w:rPr>
          <w:i/>
          <w:spacing w:val="1"/>
          <w:sz w:val="24"/>
          <w:szCs w:val="24"/>
        </w:rPr>
        <w:t>iversit</w:t>
      </w:r>
      <w:r w:rsidR="00860E60">
        <w:rPr>
          <w:i/>
          <w:sz w:val="24"/>
          <w:szCs w:val="24"/>
        </w:rPr>
        <w:t>y</w:t>
      </w:r>
      <w:r w:rsidR="00860E60">
        <w:rPr>
          <w:rFonts w:hint="eastAsia"/>
          <w:i/>
          <w:sz w:val="24"/>
          <w:szCs w:val="24"/>
          <w:lang w:eastAsia="zh-CN"/>
        </w:rPr>
        <w:tab/>
      </w:r>
      <w:r w:rsidRPr="00794714">
        <w:rPr>
          <w:i/>
          <w:spacing w:val="3"/>
          <w:sz w:val="24"/>
          <w:szCs w:val="24"/>
        </w:rPr>
        <w:t>M</w:t>
      </w:r>
      <w:r w:rsidRPr="00794714">
        <w:rPr>
          <w:i/>
          <w:spacing w:val="1"/>
          <w:sz w:val="24"/>
          <w:szCs w:val="24"/>
        </w:rPr>
        <w:t>a</w:t>
      </w:r>
      <w:r w:rsidRPr="00794714">
        <w:rPr>
          <w:i/>
          <w:sz w:val="24"/>
          <w:szCs w:val="24"/>
        </w:rPr>
        <w:t>y</w:t>
      </w:r>
      <w:r w:rsidRPr="00794714">
        <w:rPr>
          <w:i/>
          <w:spacing w:val="14"/>
          <w:sz w:val="24"/>
          <w:szCs w:val="24"/>
        </w:rPr>
        <w:t xml:space="preserve"> </w:t>
      </w:r>
      <w:r w:rsidRPr="00794714">
        <w:rPr>
          <w:i/>
          <w:spacing w:val="2"/>
          <w:sz w:val="24"/>
          <w:szCs w:val="24"/>
        </w:rPr>
        <w:t>201</w:t>
      </w:r>
      <w:r w:rsidRPr="00794714">
        <w:rPr>
          <w:i/>
          <w:sz w:val="24"/>
          <w:szCs w:val="24"/>
        </w:rPr>
        <w:t>1</w:t>
      </w:r>
      <w:r w:rsidRPr="00794714">
        <w:rPr>
          <w:i/>
          <w:spacing w:val="15"/>
          <w:sz w:val="24"/>
          <w:szCs w:val="24"/>
        </w:rPr>
        <w:t xml:space="preserve"> </w:t>
      </w:r>
      <w:r w:rsidRPr="00794714">
        <w:rPr>
          <w:i/>
          <w:sz w:val="24"/>
          <w:szCs w:val="24"/>
        </w:rPr>
        <w:t>-</w:t>
      </w:r>
      <w:r w:rsidRPr="00794714">
        <w:rPr>
          <w:i/>
          <w:spacing w:val="6"/>
          <w:sz w:val="24"/>
          <w:szCs w:val="24"/>
        </w:rPr>
        <w:t xml:space="preserve"> </w:t>
      </w:r>
      <w:r w:rsidRPr="00794714">
        <w:rPr>
          <w:i/>
          <w:spacing w:val="3"/>
          <w:sz w:val="24"/>
          <w:szCs w:val="24"/>
        </w:rPr>
        <w:t>M</w:t>
      </w:r>
      <w:r w:rsidRPr="00794714">
        <w:rPr>
          <w:i/>
          <w:spacing w:val="1"/>
          <w:sz w:val="24"/>
          <w:szCs w:val="24"/>
        </w:rPr>
        <w:t>a</w:t>
      </w:r>
      <w:r w:rsidRPr="00794714">
        <w:rPr>
          <w:i/>
          <w:sz w:val="24"/>
          <w:szCs w:val="24"/>
        </w:rPr>
        <w:t>y</w:t>
      </w:r>
      <w:r w:rsidRPr="00794714">
        <w:rPr>
          <w:i/>
          <w:spacing w:val="14"/>
          <w:sz w:val="24"/>
          <w:szCs w:val="24"/>
        </w:rPr>
        <w:t xml:space="preserve"> </w:t>
      </w:r>
      <w:r w:rsidRPr="00794714">
        <w:rPr>
          <w:i/>
          <w:spacing w:val="2"/>
          <w:w w:val="103"/>
          <w:sz w:val="24"/>
          <w:szCs w:val="24"/>
        </w:rPr>
        <w:t>201</w:t>
      </w:r>
      <w:r w:rsidRPr="00794714">
        <w:rPr>
          <w:i/>
          <w:w w:val="103"/>
          <w:sz w:val="24"/>
          <w:szCs w:val="24"/>
        </w:rPr>
        <w:t>2</w:t>
      </w:r>
    </w:p>
    <w:p w14:paraId="487786E6" w14:textId="7A49DED6" w:rsidR="006E29EB" w:rsidRDefault="006414BA" w:rsidP="00794714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before="26"/>
        <w:ind w:left="360" w:right="103"/>
        <w:jc w:val="both"/>
        <w:rPr>
          <w:spacing w:val="1"/>
          <w:sz w:val="24"/>
          <w:szCs w:val="24"/>
        </w:rPr>
      </w:pPr>
      <w:r w:rsidRPr="00794714">
        <w:rPr>
          <w:spacing w:val="1"/>
          <w:sz w:val="24"/>
          <w:szCs w:val="24"/>
        </w:rPr>
        <w:t>Coordinated group members’ efforts to complete a project that used fluorescence technology for cancer bio-signal analysis; the</w:t>
      </w:r>
      <w:r w:rsidR="00E25708" w:rsidRPr="00794714">
        <w:rPr>
          <w:spacing w:val="1"/>
          <w:sz w:val="24"/>
          <w:szCs w:val="24"/>
        </w:rPr>
        <w:t xml:space="preserve"> </w:t>
      </w:r>
      <w:r w:rsidRPr="00794714">
        <w:rPr>
          <w:spacing w:val="1"/>
          <w:sz w:val="24"/>
          <w:szCs w:val="24"/>
        </w:rPr>
        <w:t>final presentation was awarded the Third Prize in the competition.</w:t>
      </w:r>
    </w:p>
    <w:p w14:paraId="194DD8F3" w14:textId="77777777" w:rsidR="00860E60" w:rsidRDefault="00860E60" w:rsidP="00860E60">
      <w:pPr>
        <w:pBdr>
          <w:bottom w:val="single" w:sz="6" w:space="1" w:color="auto"/>
        </w:pBdr>
        <w:tabs>
          <w:tab w:val="left" w:pos="360"/>
          <w:tab w:val="right" w:pos="10800"/>
        </w:tabs>
        <w:rPr>
          <w:b/>
          <w:spacing w:val="1"/>
          <w:sz w:val="24"/>
          <w:szCs w:val="24"/>
          <w:lang w:eastAsia="zh-CN"/>
        </w:rPr>
      </w:pPr>
    </w:p>
    <w:p w14:paraId="6870F74B" w14:textId="459DD682" w:rsidR="00860E60" w:rsidRPr="00860E60" w:rsidRDefault="00860E60" w:rsidP="00860E60">
      <w:pPr>
        <w:pBdr>
          <w:bottom w:val="single" w:sz="6" w:space="1" w:color="auto"/>
        </w:pBdr>
        <w:tabs>
          <w:tab w:val="left" w:pos="360"/>
          <w:tab w:val="right" w:pos="10800"/>
        </w:tabs>
        <w:rPr>
          <w:b/>
          <w:w w:val="103"/>
          <w:sz w:val="24"/>
          <w:szCs w:val="24"/>
          <w:lang w:eastAsia="zh-CN"/>
        </w:rPr>
      </w:pPr>
      <w:r>
        <w:rPr>
          <w:rFonts w:hint="eastAsia"/>
          <w:b/>
          <w:spacing w:val="1"/>
          <w:sz w:val="24"/>
          <w:szCs w:val="24"/>
          <w:lang w:eastAsia="zh-CN"/>
        </w:rPr>
        <w:t>INTERESTS</w:t>
      </w:r>
    </w:p>
    <w:p w14:paraId="718281CD" w14:textId="3CB2F128" w:rsidR="00C248EF" w:rsidRDefault="00860E60" w:rsidP="00C248EF">
      <w:pPr>
        <w:tabs>
          <w:tab w:val="left" w:pos="360"/>
          <w:tab w:val="right" w:pos="10800"/>
        </w:tabs>
        <w:spacing w:before="26"/>
        <w:ind w:right="103"/>
        <w:jc w:val="both"/>
        <w:rPr>
          <w:spacing w:val="1"/>
          <w:sz w:val="24"/>
          <w:szCs w:val="24"/>
          <w:lang w:eastAsia="zh-CN"/>
        </w:rPr>
      </w:pPr>
      <w:r>
        <w:rPr>
          <w:rFonts w:hint="eastAsia"/>
          <w:spacing w:val="1"/>
          <w:sz w:val="24"/>
          <w:szCs w:val="24"/>
          <w:lang w:eastAsia="zh-CN"/>
        </w:rPr>
        <w:t>Tennis, Reading, Movies</w:t>
      </w:r>
    </w:p>
    <w:p w14:paraId="37C15B6D" w14:textId="77777777" w:rsidR="00C248EF" w:rsidRPr="00C248EF" w:rsidRDefault="00C248EF" w:rsidP="00C248EF">
      <w:pPr>
        <w:tabs>
          <w:tab w:val="left" w:pos="360"/>
          <w:tab w:val="right" w:pos="10800"/>
        </w:tabs>
        <w:spacing w:before="26"/>
        <w:ind w:right="103"/>
        <w:jc w:val="both"/>
        <w:rPr>
          <w:spacing w:val="1"/>
          <w:sz w:val="24"/>
          <w:szCs w:val="24"/>
          <w:lang w:eastAsia="zh-CN"/>
        </w:rPr>
      </w:pPr>
    </w:p>
    <w:sectPr w:rsidR="00C248EF" w:rsidRPr="00C248EF" w:rsidSect="00794714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959"/>
    <w:multiLevelType w:val="hybridMultilevel"/>
    <w:tmpl w:val="75BAEBCC"/>
    <w:lvl w:ilvl="0" w:tplc="285824CC">
      <w:start w:val="1"/>
      <w:numFmt w:val="bullet"/>
      <w:lvlText w:val=""/>
      <w:lvlJc w:val="left"/>
      <w:pPr>
        <w:ind w:left="360" w:hanging="22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1">
    <w:nsid w:val="04EC70FB"/>
    <w:multiLevelType w:val="hybridMultilevel"/>
    <w:tmpl w:val="D5407776"/>
    <w:lvl w:ilvl="0" w:tplc="3EF802BE">
      <w:start w:val="1"/>
      <w:numFmt w:val="bullet"/>
      <w:lvlText w:val=""/>
      <w:lvlJc w:val="left"/>
      <w:pPr>
        <w:ind w:left="360" w:hanging="22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2">
    <w:nsid w:val="14B35904"/>
    <w:multiLevelType w:val="hybridMultilevel"/>
    <w:tmpl w:val="7BB42DFE"/>
    <w:lvl w:ilvl="0" w:tplc="3EF802BE">
      <w:start w:val="1"/>
      <w:numFmt w:val="bullet"/>
      <w:lvlText w:val=""/>
      <w:lvlJc w:val="left"/>
      <w:pPr>
        <w:ind w:left="360" w:hanging="22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71284"/>
    <w:multiLevelType w:val="hybridMultilevel"/>
    <w:tmpl w:val="8C006B1A"/>
    <w:lvl w:ilvl="0" w:tplc="3EF802BE">
      <w:start w:val="1"/>
      <w:numFmt w:val="bullet"/>
      <w:lvlText w:val=""/>
      <w:lvlJc w:val="left"/>
      <w:pPr>
        <w:ind w:left="360" w:hanging="22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7F2634"/>
    <w:multiLevelType w:val="multilevel"/>
    <w:tmpl w:val="AD4255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89E12BD"/>
    <w:multiLevelType w:val="hybridMultilevel"/>
    <w:tmpl w:val="263A0906"/>
    <w:lvl w:ilvl="0" w:tplc="3EF802BE">
      <w:start w:val="1"/>
      <w:numFmt w:val="bullet"/>
      <w:lvlText w:val=""/>
      <w:lvlJc w:val="left"/>
      <w:pPr>
        <w:ind w:left="499" w:hanging="22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6">
    <w:nsid w:val="53FE1126"/>
    <w:multiLevelType w:val="hybridMultilevel"/>
    <w:tmpl w:val="1CD449A6"/>
    <w:lvl w:ilvl="0" w:tplc="3EF802BE">
      <w:start w:val="1"/>
      <w:numFmt w:val="bullet"/>
      <w:lvlText w:val=""/>
      <w:lvlJc w:val="left"/>
      <w:pPr>
        <w:ind w:left="499" w:hanging="221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7">
    <w:nsid w:val="699D7D00"/>
    <w:multiLevelType w:val="hybridMultilevel"/>
    <w:tmpl w:val="9022D73E"/>
    <w:lvl w:ilvl="0" w:tplc="3EF802BE">
      <w:start w:val="1"/>
      <w:numFmt w:val="bullet"/>
      <w:lvlText w:val=""/>
      <w:lvlJc w:val="left"/>
      <w:pPr>
        <w:ind w:left="499" w:hanging="22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C39F7"/>
    <w:multiLevelType w:val="hybridMultilevel"/>
    <w:tmpl w:val="CD48D77C"/>
    <w:lvl w:ilvl="0" w:tplc="3EF802BE">
      <w:start w:val="1"/>
      <w:numFmt w:val="bullet"/>
      <w:lvlText w:val=""/>
      <w:lvlJc w:val="left"/>
      <w:pPr>
        <w:ind w:left="360" w:hanging="22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F27FE8"/>
    <w:multiLevelType w:val="hybridMultilevel"/>
    <w:tmpl w:val="6664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EB"/>
    <w:rsid w:val="000004AD"/>
    <w:rsid w:val="000F40F7"/>
    <w:rsid w:val="001A2E91"/>
    <w:rsid w:val="00203EB9"/>
    <w:rsid w:val="00210CD4"/>
    <w:rsid w:val="00283F6F"/>
    <w:rsid w:val="00293F14"/>
    <w:rsid w:val="00344419"/>
    <w:rsid w:val="003848B2"/>
    <w:rsid w:val="003A5154"/>
    <w:rsid w:val="004A0EBB"/>
    <w:rsid w:val="004A67AB"/>
    <w:rsid w:val="004E01CA"/>
    <w:rsid w:val="004F131F"/>
    <w:rsid w:val="005622A1"/>
    <w:rsid w:val="005710A5"/>
    <w:rsid w:val="005848EF"/>
    <w:rsid w:val="006414BA"/>
    <w:rsid w:val="00653850"/>
    <w:rsid w:val="00654B44"/>
    <w:rsid w:val="006714DC"/>
    <w:rsid w:val="006E29EB"/>
    <w:rsid w:val="00724018"/>
    <w:rsid w:val="00744C14"/>
    <w:rsid w:val="007516AF"/>
    <w:rsid w:val="007903E4"/>
    <w:rsid w:val="00794714"/>
    <w:rsid w:val="007F0784"/>
    <w:rsid w:val="008203C3"/>
    <w:rsid w:val="00830B63"/>
    <w:rsid w:val="00860E60"/>
    <w:rsid w:val="0096385C"/>
    <w:rsid w:val="009A21C8"/>
    <w:rsid w:val="00A80255"/>
    <w:rsid w:val="00B0726A"/>
    <w:rsid w:val="00BA3CB6"/>
    <w:rsid w:val="00C248EF"/>
    <w:rsid w:val="00C31F39"/>
    <w:rsid w:val="00D03E55"/>
    <w:rsid w:val="00E25708"/>
    <w:rsid w:val="00E75A50"/>
    <w:rsid w:val="00F24506"/>
    <w:rsid w:val="00F7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B6F5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F0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F0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6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896</Words>
  <Characters>5111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Ninghang Lin</dc:creator>
  <cp:lastModifiedBy>Ninghang Lin</cp:lastModifiedBy>
  <cp:revision>2</cp:revision>
  <cp:lastPrinted>2015-01-22T02:25:00Z</cp:lastPrinted>
  <dcterms:created xsi:type="dcterms:W3CDTF">2015-01-25T17:10:00Z</dcterms:created>
  <dcterms:modified xsi:type="dcterms:W3CDTF">2015-01-25T17:10:00Z</dcterms:modified>
</cp:coreProperties>
</file>